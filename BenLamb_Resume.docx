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1368" w14:textId="749E1265" w:rsidR="00EC59A3" w:rsidRDefault="009C5A14" w:rsidP="00694E71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2A27A7F4" wp14:editId="21ADE49B">
            <wp:simplePos x="0" y="0"/>
            <wp:positionH relativeFrom="column">
              <wp:posOffset>5765279</wp:posOffset>
            </wp:positionH>
            <wp:positionV relativeFrom="paragraph">
              <wp:posOffset>78105</wp:posOffset>
            </wp:positionV>
            <wp:extent cx="1268730" cy="1268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 wp14:anchorId="1606D069" wp14:editId="0C408152">
            <wp:simplePos x="0" y="0"/>
            <wp:positionH relativeFrom="column">
              <wp:posOffset>4406982</wp:posOffset>
            </wp:positionH>
            <wp:positionV relativeFrom="page">
              <wp:posOffset>531938</wp:posOffset>
            </wp:positionV>
            <wp:extent cx="1322001" cy="1322001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1" cy="132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D4764" w14:textId="10890C00" w:rsidR="00A9204E" w:rsidRPr="00C536F9" w:rsidRDefault="003823C1" w:rsidP="00694E71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B96F57B" wp14:editId="521BE779">
                <wp:simplePos x="0" y="0"/>
                <wp:positionH relativeFrom="page">
                  <wp:posOffset>-209550</wp:posOffset>
                </wp:positionH>
                <wp:positionV relativeFrom="paragraph">
                  <wp:posOffset>-88900</wp:posOffset>
                </wp:positionV>
                <wp:extent cx="6096000" cy="12255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225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2">
                                <a:lumMod val="10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88CB3" id="Rectangle 3" o:spid="_x0000_s1026" style="position:absolute;margin-left:-16.5pt;margin-top:-7pt;width:480pt;height:96.5pt;z-index:-25165926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" fillcolor="#ed7d31 [3205]" stroked="f" strokeweight="1pt">
                <v:fill color2="white [21]" rotate="t" angle="90" focus="100%" type="gradient"/>
                <w10:wrap anchorx="page"/>
              </v:rect>
            </w:pict>
          </mc:Fallback>
        </mc:AlternateContent>
      </w:r>
      <w:r w:rsidR="00244553" w:rsidRPr="00C536F9">
        <w:rPr>
          <w:rFonts w:ascii="Segoe UI Semibold" w:hAnsi="Segoe UI Semibold" w:cs="Segoe UI Semibold"/>
          <w:sz w:val="36"/>
          <w:szCs w:val="36"/>
        </w:rPr>
        <w:t>BEN</w:t>
      </w:r>
      <w:r w:rsidR="00AE52BD">
        <w:rPr>
          <w:rFonts w:ascii="Segoe UI Semibold" w:hAnsi="Segoe UI Semibold" w:cs="Segoe UI Semibold"/>
          <w:sz w:val="36"/>
          <w:szCs w:val="36"/>
        </w:rPr>
        <w:t>JAMIN</w:t>
      </w:r>
      <w:r w:rsidR="00244553" w:rsidRPr="00C536F9">
        <w:rPr>
          <w:rFonts w:ascii="Segoe UI Semibold" w:hAnsi="Segoe UI Semibold" w:cs="Segoe UI Semibold"/>
          <w:sz w:val="36"/>
          <w:szCs w:val="36"/>
        </w:rPr>
        <w:t xml:space="preserve"> LAMB</w:t>
      </w:r>
      <w:r w:rsidR="00AE52BD">
        <w:rPr>
          <w:rFonts w:ascii="Segoe UI Semibold" w:hAnsi="Segoe UI Semibold" w:cs="Segoe UI Semibold"/>
          <w:sz w:val="36"/>
          <w:szCs w:val="36"/>
        </w:rPr>
        <w:t>, PhD</w:t>
      </w:r>
    </w:p>
    <w:p w14:paraId="78280303" w14:textId="5BEA91CC" w:rsidR="004B3AC5" w:rsidRPr="007D5B73" w:rsidRDefault="007D5B73" w:rsidP="004B3AC5">
      <w:pPr>
        <w:rPr>
          <w:rFonts w:ascii="Segoe UI" w:hAnsi="Segoe UI" w:cs="Segoe UI"/>
        </w:rPr>
      </w:pPr>
      <w:r w:rsidRPr="007D5B73">
        <w:rPr>
          <w:rFonts w:ascii="Segoe UI" w:hAnsi="Segoe UI" w:cs="Segoe UI"/>
        </w:rPr>
        <w:t>Assistant Professor of Information Technology</w:t>
      </w:r>
    </w:p>
    <w:p w14:paraId="76C68945" w14:textId="02ADDF62" w:rsidR="007D5B73" w:rsidRPr="007D5B73" w:rsidRDefault="007D5B73" w:rsidP="004B3AC5">
      <w:pPr>
        <w:rPr>
          <w:rFonts w:ascii="Segoe UI" w:hAnsi="Segoe UI" w:cs="Segoe UI"/>
          <w:i/>
          <w:iCs/>
        </w:rPr>
      </w:pPr>
      <w:r w:rsidRPr="007D5B73">
        <w:rPr>
          <w:rFonts w:ascii="Segoe UI" w:hAnsi="Segoe UI" w:cs="Segoe UI"/>
          <w:i/>
          <w:iCs/>
        </w:rPr>
        <w:t>Brightpoint Community College</w:t>
      </w:r>
    </w:p>
    <w:p w14:paraId="0BD7A424" w14:textId="0B1592B5" w:rsidR="0061053A" w:rsidRPr="005F01AE" w:rsidRDefault="008B3864" w:rsidP="0061053A">
      <w:pPr>
        <w:rPr>
          <w:rFonts w:ascii="Segoe UI" w:hAnsi="Segoe UI" w:cs="Segoe UI"/>
        </w:rPr>
      </w:pPr>
      <w:r>
        <w:rPr>
          <w:rFonts w:ascii="Segoe UI" w:hAnsi="Segoe UI" w:cs="Segoe UI"/>
        </w:rPr>
        <w:t>(540) 383-8593</w:t>
      </w:r>
      <w:r w:rsidR="00F84094">
        <w:rPr>
          <w:rFonts w:ascii="Segoe UI" w:hAnsi="Segoe UI" w:cs="Segoe UI"/>
        </w:rPr>
        <w:t xml:space="preserve"> | </w:t>
      </w:r>
      <w:r w:rsidR="00F84094" w:rsidRPr="00F84094">
        <w:rPr>
          <w:rFonts w:ascii="Segoe UI" w:hAnsi="Segoe UI" w:cs="Segoe UI"/>
          <w:color w:val="595959" w:themeColor="text1" w:themeTint="A6"/>
        </w:rPr>
        <w:t>benjamin.m.lamb@gmail.com</w:t>
      </w:r>
      <w:r w:rsidR="00747413">
        <w:rPr>
          <w:rFonts w:ascii="Segoe UI" w:hAnsi="Segoe UI" w:cs="Segoe UI"/>
        </w:rPr>
        <w:br/>
      </w:r>
    </w:p>
    <w:p w14:paraId="43E7FD55" w14:textId="5021302B" w:rsidR="00747413" w:rsidRDefault="00747413" w:rsidP="0061053A">
      <w:pPr>
        <w:rPr>
          <w:rFonts w:ascii="Segoe UI" w:hAnsi="Segoe UI" w:cs="Segoe UI"/>
          <w:u w:val="single"/>
        </w:rPr>
      </w:pPr>
    </w:p>
    <w:p w14:paraId="53E398E6" w14:textId="351EBD7B" w:rsidR="000A34F7" w:rsidRPr="00DF48CE" w:rsidRDefault="000A34F7" w:rsidP="0061053A">
      <w:pPr>
        <w:rPr>
          <w:rFonts w:ascii="Segoe UI" w:hAnsi="Segoe UI" w:cs="Segoe UI"/>
          <w:u w:val="single"/>
        </w:rPr>
      </w:pPr>
    </w:p>
    <w:p w14:paraId="1DCE96E0" w14:textId="0BCF3795" w:rsidR="00E16048" w:rsidRDefault="00E16048" w:rsidP="00EE36E6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PROFESSIONAL SUMMARY</w:t>
      </w:r>
    </w:p>
    <w:p w14:paraId="16F6BB33" w14:textId="303EBCCD" w:rsidR="00E16048" w:rsidRDefault="00426601" w:rsidP="00426601">
      <w:r w:rsidRPr="00426601">
        <w:rPr>
          <w:rFonts w:ascii="Segoe UI" w:hAnsi="Segoe UI" w:cs="Segoe UI"/>
          <w:color w:val="000000"/>
        </w:rPr>
        <w:t xml:space="preserve">Currently serving as an Assistant Professor of Information Technology at Brightpoint Community College. Experienced software developer, web designer, and educator with a Master’s in Information Technology from Virginia Tech. Skilled in Java development, cloud systems, web design, and cybersecurity. Improved Computer Science &amp; IT courses, earning student evaluations between 3.91 and 4.86 out of 5. Holds </w:t>
      </w:r>
      <w:r>
        <w:rPr>
          <w:rFonts w:ascii="Segoe UI" w:hAnsi="Segoe UI" w:cs="Segoe UI"/>
          <w:color w:val="000000"/>
        </w:rPr>
        <w:t>20</w:t>
      </w:r>
      <w:r w:rsidRPr="00426601">
        <w:rPr>
          <w:rFonts w:ascii="Segoe UI" w:hAnsi="Segoe UI" w:cs="Segoe UI"/>
          <w:color w:val="000000"/>
        </w:rPr>
        <w:t>+ industry certifications (AWS, Oracle, Microsoft, CompTIA) and excels at making complex technical concepts accessible while adhering to best practices in development and security.</w:t>
      </w:r>
    </w:p>
    <w:p w14:paraId="74B0FD2D" w14:textId="77777777" w:rsidR="00CE7756" w:rsidRPr="00E16048" w:rsidRDefault="00CE7756" w:rsidP="00EE36E6">
      <w:pPr>
        <w:rPr>
          <w:rFonts w:ascii="Segoe UI" w:hAnsi="Segoe UI" w:cs="Segoe UI"/>
          <w:sz w:val="24"/>
          <w:szCs w:val="24"/>
        </w:rPr>
      </w:pPr>
    </w:p>
    <w:p w14:paraId="68C61DB1" w14:textId="6B790C02" w:rsidR="00E96D24" w:rsidRPr="00EE36E6" w:rsidRDefault="00416369" w:rsidP="00EE36E6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WORK</w:t>
      </w:r>
      <w:r w:rsidR="00252F89" w:rsidRPr="000B6DA6">
        <w:rPr>
          <w:rFonts w:ascii="Segoe UI Semibold" w:hAnsi="Segoe UI Semibold" w:cs="Segoe UI Semibold"/>
          <w:sz w:val="36"/>
          <w:szCs w:val="36"/>
        </w:rPr>
        <w:t xml:space="preserve"> EXPERIENCE</w:t>
      </w:r>
    </w:p>
    <w:p w14:paraId="44B59106" w14:textId="64C7C856" w:rsidR="00426601" w:rsidRDefault="003D608D" w:rsidP="006D466B">
      <w:pPr>
        <w:tabs>
          <w:tab w:val="left" w:pos="10080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Assistant Professor of Information Technology, </w:t>
      </w:r>
      <w:r>
        <w:rPr>
          <w:rFonts w:ascii="Segoe UI" w:hAnsi="Segoe UI" w:cs="Segoe UI"/>
          <w:sz w:val="20"/>
          <w:szCs w:val="20"/>
        </w:rPr>
        <w:t>Brightpoint Community College</w:t>
      </w:r>
      <w:r>
        <w:rPr>
          <w:rFonts w:ascii="Segoe UI" w:hAnsi="Segoe UI" w:cs="Segoe UI"/>
          <w:sz w:val="20"/>
          <w:szCs w:val="20"/>
        </w:rPr>
        <w:tab/>
        <w:t>2025-</w:t>
      </w:r>
    </w:p>
    <w:p w14:paraId="21D8504E" w14:textId="2E9923E6" w:rsidR="003D608D" w:rsidRDefault="00C21868" w:rsidP="00CA0D7C">
      <w:pPr>
        <w:pStyle w:val="ListParagraph"/>
        <w:numPr>
          <w:ilvl w:val="0"/>
          <w:numId w:val="34"/>
        </w:numPr>
        <w:tabs>
          <w:tab w:val="left" w:pos="10080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Delivering high-quality educational </w:t>
      </w:r>
      <w:r w:rsidR="00CE037F">
        <w:rPr>
          <w:rFonts w:ascii="Segoe UI" w:hAnsi="Segoe UI" w:cs="Segoe UI"/>
          <w:sz w:val="20"/>
          <w:szCs w:val="20"/>
        </w:rPr>
        <w:t>opportunities</w:t>
      </w:r>
      <w:r>
        <w:rPr>
          <w:rFonts w:ascii="Segoe UI" w:hAnsi="Segoe UI" w:cs="Segoe UI"/>
          <w:sz w:val="20"/>
          <w:szCs w:val="20"/>
        </w:rPr>
        <w:t xml:space="preserve"> in hybrid formats</w:t>
      </w:r>
      <w:r w:rsidR="0051289B">
        <w:rPr>
          <w:rFonts w:ascii="Segoe UI" w:hAnsi="Segoe UI" w:cs="Segoe UI"/>
          <w:sz w:val="20"/>
          <w:szCs w:val="20"/>
        </w:rPr>
        <w:t xml:space="preserve"> for variety of IT courses</w:t>
      </w:r>
    </w:p>
    <w:p w14:paraId="18800475" w14:textId="156ACF50" w:rsidR="00C21868" w:rsidRDefault="00C21868" w:rsidP="00CA0D7C">
      <w:pPr>
        <w:pStyle w:val="ListParagraph"/>
        <w:numPr>
          <w:ilvl w:val="0"/>
          <w:numId w:val="34"/>
        </w:numPr>
        <w:tabs>
          <w:tab w:val="left" w:pos="10080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Curriculum development and consistency with state standardized U</w:t>
      </w:r>
      <w:r w:rsidR="00EC547D">
        <w:rPr>
          <w:rFonts w:ascii="Segoe UI" w:hAnsi="Segoe UI" w:cs="Segoe UI"/>
          <w:sz w:val="20"/>
          <w:szCs w:val="20"/>
        </w:rPr>
        <w:t>CGS courses</w:t>
      </w:r>
    </w:p>
    <w:p w14:paraId="3CBD5637" w14:textId="3729B52C" w:rsidR="00EC547D" w:rsidRPr="00CA0D7C" w:rsidRDefault="00EC547D" w:rsidP="00CA0D7C">
      <w:pPr>
        <w:pStyle w:val="ListParagraph"/>
        <w:numPr>
          <w:ilvl w:val="0"/>
          <w:numId w:val="34"/>
        </w:numPr>
        <w:tabs>
          <w:tab w:val="left" w:pos="10080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Faculty Advisor and </w:t>
      </w:r>
      <w:r w:rsidR="00CE037F">
        <w:rPr>
          <w:rFonts w:ascii="Segoe UI" w:hAnsi="Segoe UI" w:cs="Segoe UI"/>
          <w:sz w:val="20"/>
          <w:szCs w:val="20"/>
        </w:rPr>
        <w:t xml:space="preserve">active </w:t>
      </w:r>
      <w:r>
        <w:rPr>
          <w:rFonts w:ascii="Segoe UI" w:hAnsi="Segoe UI" w:cs="Segoe UI"/>
          <w:sz w:val="20"/>
          <w:szCs w:val="20"/>
        </w:rPr>
        <w:t xml:space="preserve">committee member </w:t>
      </w:r>
    </w:p>
    <w:p w14:paraId="2841DDD1" w14:textId="77777777" w:rsidR="00426601" w:rsidRDefault="00426601" w:rsidP="006D466B">
      <w:pPr>
        <w:tabs>
          <w:tab w:val="left" w:pos="10080"/>
        </w:tabs>
        <w:rPr>
          <w:rFonts w:ascii="Segoe UI" w:hAnsi="Segoe UI" w:cs="Segoe UI"/>
          <w:b/>
          <w:bCs/>
          <w:sz w:val="20"/>
          <w:szCs w:val="20"/>
        </w:rPr>
      </w:pPr>
    </w:p>
    <w:p w14:paraId="406F21C1" w14:textId="0489745E" w:rsidR="00782662" w:rsidRPr="006D466B" w:rsidRDefault="00797163" w:rsidP="006D466B">
      <w:pPr>
        <w:tabs>
          <w:tab w:val="left" w:pos="10080"/>
        </w:tabs>
        <w:rPr>
          <w:rFonts w:ascii="Segoe UI" w:hAnsi="Segoe UI" w:cs="Segoe UI"/>
          <w:sz w:val="20"/>
          <w:szCs w:val="20"/>
        </w:rPr>
      </w:pPr>
      <w:r w:rsidRPr="00797163">
        <w:rPr>
          <w:rFonts w:ascii="Segoe UI" w:hAnsi="Segoe UI" w:cs="Segoe UI"/>
          <w:b/>
          <w:bCs/>
          <w:sz w:val="20"/>
          <w:szCs w:val="20"/>
        </w:rPr>
        <w:t xml:space="preserve">Adjunct </w:t>
      </w:r>
      <w:r w:rsidR="00C3384C">
        <w:rPr>
          <w:rFonts w:ascii="Segoe UI" w:hAnsi="Segoe UI" w:cs="Segoe UI"/>
          <w:b/>
          <w:bCs/>
          <w:sz w:val="20"/>
          <w:szCs w:val="20"/>
        </w:rPr>
        <w:t>Assistant Professor</w:t>
      </w:r>
      <w:r w:rsidR="00E96D24" w:rsidRPr="00E72000">
        <w:rPr>
          <w:rFonts w:ascii="Segoe UI" w:hAnsi="Segoe UI" w:cs="Segoe UI"/>
          <w:b/>
          <w:bCs/>
          <w:sz w:val="20"/>
          <w:szCs w:val="20"/>
        </w:rPr>
        <w:t>,</w:t>
      </w:r>
      <w:r w:rsidR="00E96D24" w:rsidRPr="00E72000">
        <w:rPr>
          <w:rFonts w:ascii="Segoe UI" w:hAnsi="Segoe UI" w:cs="Segoe UI"/>
          <w:sz w:val="20"/>
          <w:szCs w:val="20"/>
        </w:rPr>
        <w:t xml:space="preserve"> </w:t>
      </w:r>
      <w:r w:rsidR="00E96D24" w:rsidRPr="001A51F7">
        <w:rPr>
          <w:rFonts w:ascii="Segoe UI" w:hAnsi="Segoe UI" w:cs="Segoe UI"/>
          <w:i/>
          <w:iCs/>
          <w:sz w:val="20"/>
          <w:szCs w:val="20"/>
        </w:rPr>
        <w:t>V</w:t>
      </w:r>
      <w:r w:rsidR="00C3384C" w:rsidRPr="001A51F7">
        <w:rPr>
          <w:rFonts w:ascii="Segoe UI" w:hAnsi="Segoe UI" w:cs="Segoe UI"/>
          <w:i/>
          <w:iCs/>
          <w:sz w:val="20"/>
          <w:szCs w:val="20"/>
        </w:rPr>
        <w:t>irginia Western Community College</w:t>
      </w:r>
      <w:r w:rsidR="006D466B">
        <w:rPr>
          <w:rFonts w:ascii="Segoe UI" w:hAnsi="Segoe UI" w:cs="Segoe UI"/>
          <w:sz w:val="20"/>
          <w:szCs w:val="20"/>
        </w:rPr>
        <w:t xml:space="preserve"> </w:t>
      </w:r>
      <w:r w:rsidR="006D466B">
        <w:rPr>
          <w:rFonts w:ascii="Segoe UI" w:hAnsi="Segoe UI" w:cs="Segoe UI"/>
          <w:sz w:val="20"/>
          <w:szCs w:val="20"/>
        </w:rPr>
        <w:tab/>
        <w:t>2023-</w:t>
      </w:r>
    </w:p>
    <w:p w14:paraId="2221840C" w14:textId="698F57D0" w:rsidR="002361FC" w:rsidRDefault="002361FC" w:rsidP="002361FC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2361FC">
        <w:rPr>
          <w:rFonts w:ascii="Segoe UI" w:hAnsi="Segoe UI" w:cs="Segoe UI"/>
          <w:sz w:val="20"/>
          <w:szCs w:val="20"/>
        </w:rPr>
        <w:t>Lead</w:t>
      </w:r>
      <w:r w:rsidR="00626EB9">
        <w:rPr>
          <w:rFonts w:ascii="Segoe UI" w:hAnsi="Segoe UI" w:cs="Segoe UI"/>
          <w:sz w:val="20"/>
          <w:szCs w:val="20"/>
        </w:rPr>
        <w:t>/solo</w:t>
      </w:r>
      <w:r w:rsidRPr="002361FC">
        <w:rPr>
          <w:rFonts w:ascii="Segoe UI" w:hAnsi="Segoe UI" w:cs="Segoe UI"/>
          <w:sz w:val="20"/>
          <w:szCs w:val="20"/>
        </w:rPr>
        <w:t xml:space="preserve"> instruct</w:t>
      </w:r>
      <w:r w:rsidR="00626EB9">
        <w:rPr>
          <w:rFonts w:ascii="Segoe UI" w:hAnsi="Segoe UI" w:cs="Segoe UI"/>
          <w:sz w:val="20"/>
          <w:szCs w:val="20"/>
        </w:rPr>
        <w:t>or</w:t>
      </w:r>
      <w:r w:rsidRPr="002361FC">
        <w:rPr>
          <w:rFonts w:ascii="Segoe UI" w:hAnsi="Segoe UI" w:cs="Segoe UI"/>
          <w:sz w:val="20"/>
          <w:szCs w:val="20"/>
        </w:rPr>
        <w:t xml:space="preserve"> for </w:t>
      </w:r>
      <w:r w:rsidR="00151AD0">
        <w:rPr>
          <w:rFonts w:ascii="Segoe UI" w:hAnsi="Segoe UI" w:cs="Segoe UI"/>
          <w:sz w:val="20"/>
          <w:szCs w:val="20"/>
        </w:rPr>
        <w:t>six</w:t>
      </w:r>
      <w:r w:rsidR="00626EB9">
        <w:rPr>
          <w:rFonts w:ascii="Segoe UI" w:hAnsi="Segoe UI" w:cs="Segoe UI"/>
          <w:sz w:val="20"/>
          <w:szCs w:val="20"/>
        </w:rPr>
        <w:t xml:space="preserve"> different CS</w:t>
      </w:r>
      <w:r w:rsidRPr="002361FC">
        <w:rPr>
          <w:rFonts w:ascii="Segoe UI" w:hAnsi="Segoe UI" w:cs="Segoe UI"/>
          <w:sz w:val="20"/>
          <w:szCs w:val="20"/>
        </w:rPr>
        <w:t xml:space="preserve"> and </w:t>
      </w:r>
      <w:r w:rsidR="00626EB9">
        <w:rPr>
          <w:rFonts w:ascii="Segoe UI" w:hAnsi="Segoe UI" w:cs="Segoe UI"/>
          <w:sz w:val="20"/>
          <w:szCs w:val="20"/>
        </w:rPr>
        <w:t>IT</w:t>
      </w:r>
      <w:r w:rsidRPr="002361FC">
        <w:rPr>
          <w:rFonts w:ascii="Segoe UI" w:hAnsi="Segoe UI" w:cs="Segoe UI"/>
          <w:sz w:val="20"/>
          <w:szCs w:val="20"/>
        </w:rPr>
        <w:t xml:space="preserve"> courses with consistently high student evaluation</w:t>
      </w:r>
      <w:r>
        <w:rPr>
          <w:rFonts w:ascii="Segoe UI" w:hAnsi="Segoe UI" w:cs="Segoe UI"/>
          <w:sz w:val="20"/>
          <w:szCs w:val="20"/>
        </w:rPr>
        <w:t>s</w:t>
      </w:r>
    </w:p>
    <w:p w14:paraId="1D3868E6" w14:textId="26519C33" w:rsidR="00304FB7" w:rsidRDefault="00304FB7" w:rsidP="00304FB7">
      <w:pPr>
        <w:pStyle w:val="ListParagraph"/>
        <w:numPr>
          <w:ilvl w:val="1"/>
          <w:numId w:val="27"/>
        </w:numPr>
        <w:ind w:left="1440"/>
        <w:rPr>
          <w:rFonts w:ascii="Segoe UI" w:hAnsi="Segoe UI" w:cs="Segoe UI"/>
          <w:sz w:val="20"/>
          <w:szCs w:val="20"/>
        </w:rPr>
      </w:pPr>
      <w:r w:rsidRPr="00304FB7">
        <w:rPr>
          <w:rFonts w:ascii="Segoe UI" w:hAnsi="Segoe UI" w:cs="Segoe UI"/>
          <w:sz w:val="20"/>
          <w:szCs w:val="20"/>
        </w:rPr>
        <w:t>CSC223 – Data Structures &amp; Algorithms, 4 credits</w:t>
      </w:r>
    </w:p>
    <w:p w14:paraId="7C1F0B78" w14:textId="6C1282FF" w:rsidR="00304FB7" w:rsidRDefault="00304FB7" w:rsidP="00304FB7">
      <w:pPr>
        <w:pStyle w:val="ListParagraph"/>
        <w:numPr>
          <w:ilvl w:val="1"/>
          <w:numId w:val="27"/>
        </w:numPr>
        <w:ind w:left="1440"/>
        <w:rPr>
          <w:rFonts w:ascii="Segoe UI" w:hAnsi="Segoe UI" w:cs="Segoe UI"/>
          <w:sz w:val="20"/>
          <w:szCs w:val="20"/>
        </w:rPr>
      </w:pPr>
      <w:r w:rsidRPr="00304FB7">
        <w:rPr>
          <w:rFonts w:ascii="Segoe UI" w:hAnsi="Segoe UI" w:cs="Segoe UI"/>
          <w:sz w:val="20"/>
          <w:szCs w:val="20"/>
        </w:rPr>
        <w:t>ITP246 – Java Server-Side Programming, 4 credits</w:t>
      </w:r>
    </w:p>
    <w:p w14:paraId="2F15DD2D" w14:textId="07E58385" w:rsidR="00304FB7" w:rsidRDefault="00304FB7" w:rsidP="00304FB7">
      <w:pPr>
        <w:pStyle w:val="ListParagraph"/>
        <w:numPr>
          <w:ilvl w:val="1"/>
          <w:numId w:val="27"/>
        </w:numPr>
        <w:ind w:left="1440"/>
        <w:rPr>
          <w:rFonts w:ascii="Segoe UI" w:hAnsi="Segoe UI" w:cs="Segoe UI"/>
          <w:sz w:val="20"/>
          <w:szCs w:val="20"/>
        </w:rPr>
      </w:pPr>
      <w:r w:rsidRPr="00304FB7">
        <w:rPr>
          <w:rFonts w:ascii="Segoe UI" w:hAnsi="Segoe UI" w:cs="Segoe UI"/>
          <w:sz w:val="20"/>
          <w:szCs w:val="20"/>
        </w:rPr>
        <w:t>ITP220 – Advanced Java Programming II, 4 credits</w:t>
      </w:r>
    </w:p>
    <w:p w14:paraId="25E28470" w14:textId="40930384" w:rsidR="00151AD0" w:rsidRDefault="00151AD0" w:rsidP="00304FB7">
      <w:pPr>
        <w:pStyle w:val="ListParagraph"/>
        <w:numPr>
          <w:ilvl w:val="1"/>
          <w:numId w:val="27"/>
        </w:numPr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ITP140 – Client-Side Scripting (</w:t>
      </w:r>
      <w:r w:rsidR="008672B9">
        <w:rPr>
          <w:rFonts w:ascii="Segoe UI" w:hAnsi="Segoe UI" w:cs="Segoe UI"/>
          <w:sz w:val="20"/>
          <w:szCs w:val="20"/>
        </w:rPr>
        <w:t>HTML/CSS/JavaScript)</w:t>
      </w:r>
    </w:p>
    <w:p w14:paraId="2E86448D" w14:textId="6C1CEB54" w:rsidR="00304FB7" w:rsidRDefault="00304FB7" w:rsidP="00304FB7">
      <w:pPr>
        <w:pStyle w:val="ListParagraph"/>
        <w:numPr>
          <w:ilvl w:val="1"/>
          <w:numId w:val="27"/>
        </w:numPr>
        <w:ind w:left="1440"/>
        <w:rPr>
          <w:rFonts w:ascii="Segoe UI" w:hAnsi="Segoe UI" w:cs="Segoe UI"/>
          <w:sz w:val="20"/>
          <w:szCs w:val="20"/>
        </w:rPr>
      </w:pPr>
      <w:r w:rsidRPr="00304FB7">
        <w:rPr>
          <w:rFonts w:ascii="Segoe UI" w:hAnsi="Segoe UI" w:cs="Segoe UI"/>
          <w:sz w:val="20"/>
          <w:szCs w:val="20"/>
        </w:rPr>
        <w:t>ITP120 – Introduction to Java I, 4 credits</w:t>
      </w:r>
    </w:p>
    <w:p w14:paraId="4EFA1C0A" w14:textId="27866FC7" w:rsidR="00304FB7" w:rsidRDefault="00304FB7" w:rsidP="00304FB7">
      <w:pPr>
        <w:pStyle w:val="ListParagraph"/>
        <w:numPr>
          <w:ilvl w:val="1"/>
          <w:numId w:val="27"/>
        </w:numPr>
        <w:ind w:left="1440"/>
        <w:rPr>
          <w:rFonts w:ascii="Segoe UI" w:hAnsi="Segoe UI" w:cs="Segoe UI"/>
          <w:sz w:val="20"/>
          <w:szCs w:val="20"/>
        </w:rPr>
      </w:pPr>
      <w:r w:rsidRPr="00304FB7">
        <w:rPr>
          <w:rFonts w:ascii="Segoe UI" w:hAnsi="Segoe UI" w:cs="Segoe UI"/>
          <w:sz w:val="20"/>
          <w:szCs w:val="20"/>
        </w:rPr>
        <w:t>ITD130 – Database Fundamentals/SQL, 3 credits</w:t>
      </w:r>
    </w:p>
    <w:p w14:paraId="28F86554" w14:textId="4BE8729B" w:rsidR="002361FC" w:rsidRDefault="00626EB9" w:rsidP="002361FC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Gave</w:t>
      </w:r>
      <w:r w:rsidR="002361FC" w:rsidRPr="002361FC">
        <w:rPr>
          <w:rFonts w:ascii="Segoe UI" w:hAnsi="Segoe UI" w:cs="Segoe UI"/>
          <w:sz w:val="20"/>
          <w:szCs w:val="20"/>
        </w:rPr>
        <w:t xml:space="preserve"> </w:t>
      </w:r>
      <w:r w:rsidR="002361FC">
        <w:rPr>
          <w:rFonts w:ascii="Segoe UI" w:hAnsi="Segoe UI" w:cs="Segoe UI"/>
          <w:sz w:val="20"/>
          <w:szCs w:val="20"/>
        </w:rPr>
        <w:t>public</w:t>
      </w:r>
      <w:r w:rsidR="002361FC" w:rsidRPr="002361FC">
        <w:rPr>
          <w:rFonts w:ascii="Segoe UI" w:hAnsi="Segoe UI" w:cs="Segoe UI"/>
          <w:sz w:val="20"/>
          <w:szCs w:val="20"/>
        </w:rPr>
        <w:t xml:space="preserve"> CS Scholar Lecture </w:t>
      </w:r>
      <w:r w:rsidR="002361FC" w:rsidRPr="002361FC">
        <w:rPr>
          <w:rFonts w:ascii="Segoe UI" w:hAnsi="Segoe UI" w:cs="Segoe UI"/>
          <w:i/>
          <w:iCs/>
          <w:sz w:val="20"/>
          <w:szCs w:val="20"/>
        </w:rPr>
        <w:t>"What the Heck Just Happened? The Surprising Success of Machine Learning (AI) Algorithms</w:t>
      </w:r>
      <w:r w:rsidR="002361FC">
        <w:rPr>
          <w:rFonts w:ascii="Segoe UI" w:hAnsi="Segoe UI" w:cs="Segoe UI"/>
          <w:i/>
          <w:iCs/>
          <w:sz w:val="20"/>
          <w:szCs w:val="20"/>
        </w:rPr>
        <w:t>,</w:t>
      </w:r>
      <w:r w:rsidR="002361FC" w:rsidRPr="002361FC">
        <w:rPr>
          <w:rFonts w:ascii="Segoe UI" w:hAnsi="Segoe UI" w:cs="Segoe UI"/>
          <w:i/>
          <w:iCs/>
          <w:sz w:val="20"/>
          <w:szCs w:val="20"/>
        </w:rPr>
        <w:t>"</w:t>
      </w:r>
      <w:r w:rsidR="002361FC" w:rsidRPr="002361FC">
        <w:rPr>
          <w:rFonts w:ascii="Segoe UI" w:hAnsi="Segoe UI" w:cs="Segoe UI"/>
          <w:sz w:val="20"/>
          <w:szCs w:val="20"/>
        </w:rPr>
        <w:t xml:space="preserve"> </w:t>
      </w:r>
      <w:r w:rsidR="002361FC">
        <w:rPr>
          <w:rFonts w:ascii="Segoe UI" w:hAnsi="Segoe UI" w:cs="Segoe UI"/>
          <w:sz w:val="20"/>
          <w:szCs w:val="20"/>
        </w:rPr>
        <w:t xml:space="preserve">an </w:t>
      </w:r>
      <w:r w:rsidR="002361FC" w:rsidRPr="002361FC">
        <w:rPr>
          <w:rFonts w:ascii="Segoe UI" w:hAnsi="Segoe UI" w:cs="Segoe UI"/>
          <w:sz w:val="20"/>
          <w:szCs w:val="20"/>
        </w:rPr>
        <w:t>engaging 90-minute presentation explaining ML fundamentals to community college students</w:t>
      </w:r>
    </w:p>
    <w:p w14:paraId="2165387F" w14:textId="51AD6FDF" w:rsidR="002361FC" w:rsidRDefault="002361FC" w:rsidP="002361FC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2361FC">
        <w:rPr>
          <w:rFonts w:ascii="Segoe UI" w:hAnsi="Segoe UI" w:cs="Segoe UI"/>
          <w:sz w:val="20"/>
          <w:szCs w:val="20"/>
        </w:rPr>
        <w:t>Redesigned CSC223</w:t>
      </w:r>
      <w:r>
        <w:rPr>
          <w:rFonts w:ascii="Segoe UI" w:hAnsi="Segoe UI" w:cs="Segoe UI"/>
          <w:sz w:val="20"/>
          <w:szCs w:val="20"/>
        </w:rPr>
        <w:t>, ITP246,</w:t>
      </w:r>
      <w:r w:rsidRPr="002361FC">
        <w:rPr>
          <w:rFonts w:ascii="Segoe UI" w:hAnsi="Segoe UI" w:cs="Segoe UI"/>
          <w:sz w:val="20"/>
          <w:szCs w:val="20"/>
        </w:rPr>
        <w:t xml:space="preserve"> and ITP220 curriculum to include more hands-on coding exercises and align with current industry technologies</w:t>
      </w:r>
    </w:p>
    <w:p w14:paraId="0C0E39BC" w14:textId="26BC40C6" w:rsidR="00DA7C83" w:rsidRPr="006D466B" w:rsidRDefault="00E96D24" w:rsidP="006D466B">
      <w:pPr>
        <w:tabs>
          <w:tab w:val="left" w:pos="10080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/>
      </w:r>
      <w:r w:rsidR="00C3384C" w:rsidRPr="00C3384C">
        <w:rPr>
          <w:rFonts w:ascii="Segoe UI" w:hAnsi="Segoe UI" w:cs="Segoe UI"/>
          <w:b/>
          <w:bCs/>
          <w:sz w:val="20"/>
          <w:szCs w:val="20"/>
        </w:rPr>
        <w:t xml:space="preserve">Java </w:t>
      </w:r>
      <w:r w:rsidR="00035F8A">
        <w:rPr>
          <w:rFonts w:ascii="Segoe UI" w:hAnsi="Segoe UI" w:cs="Segoe UI"/>
          <w:b/>
          <w:bCs/>
          <w:sz w:val="20"/>
          <w:szCs w:val="20"/>
        </w:rPr>
        <w:t>Application</w:t>
      </w:r>
      <w:r w:rsidR="00DA7C83">
        <w:rPr>
          <w:rFonts w:ascii="Segoe UI" w:hAnsi="Segoe UI" w:cs="Segoe UI"/>
          <w:b/>
          <w:bCs/>
          <w:sz w:val="20"/>
          <w:szCs w:val="20"/>
        </w:rPr>
        <w:t xml:space="preserve"> Developer</w:t>
      </w:r>
      <w:r w:rsidR="00DA7C83" w:rsidRPr="00E72000">
        <w:rPr>
          <w:rFonts w:ascii="Segoe UI" w:hAnsi="Segoe UI" w:cs="Segoe UI"/>
          <w:b/>
          <w:bCs/>
          <w:sz w:val="20"/>
          <w:szCs w:val="20"/>
        </w:rPr>
        <w:t>,</w:t>
      </w:r>
      <w:r w:rsidR="00DA7C83" w:rsidRPr="00E72000">
        <w:rPr>
          <w:rFonts w:ascii="Segoe UI" w:hAnsi="Segoe UI" w:cs="Segoe UI"/>
          <w:sz w:val="20"/>
          <w:szCs w:val="20"/>
        </w:rPr>
        <w:t xml:space="preserve"> </w:t>
      </w:r>
      <w:r w:rsidR="00035F8A" w:rsidRPr="001A51F7">
        <w:rPr>
          <w:rFonts w:ascii="Segoe UI" w:hAnsi="Segoe UI" w:cs="Segoe UI"/>
          <w:i/>
          <w:iCs/>
          <w:sz w:val="20"/>
          <w:szCs w:val="20"/>
        </w:rPr>
        <w:t xml:space="preserve">Sogeti </w:t>
      </w:r>
      <w:r w:rsidR="00FA0F19" w:rsidRPr="001A51F7">
        <w:rPr>
          <w:rFonts w:ascii="Segoe UI" w:hAnsi="Segoe UI" w:cs="Segoe UI"/>
          <w:i/>
          <w:iCs/>
          <w:sz w:val="20"/>
          <w:szCs w:val="20"/>
        </w:rPr>
        <w:t>Capgemini</w:t>
      </w:r>
      <w:r w:rsidR="006D466B">
        <w:rPr>
          <w:rFonts w:ascii="Segoe UI" w:hAnsi="Segoe UI" w:cs="Segoe UI"/>
          <w:i/>
          <w:iCs/>
          <w:sz w:val="20"/>
          <w:szCs w:val="20"/>
        </w:rPr>
        <w:t xml:space="preserve"> </w:t>
      </w:r>
      <w:r w:rsidR="006D466B">
        <w:rPr>
          <w:rFonts w:ascii="Segoe UI" w:hAnsi="Segoe UI" w:cs="Segoe UI"/>
          <w:i/>
          <w:iCs/>
          <w:sz w:val="20"/>
          <w:szCs w:val="20"/>
        </w:rPr>
        <w:tab/>
      </w:r>
      <w:r w:rsidR="006D466B">
        <w:rPr>
          <w:rFonts w:ascii="Segoe UI" w:hAnsi="Segoe UI" w:cs="Segoe UI"/>
          <w:sz w:val="20"/>
          <w:szCs w:val="20"/>
        </w:rPr>
        <w:t>2022</w:t>
      </w:r>
    </w:p>
    <w:p w14:paraId="5AE8CB98" w14:textId="54B5FBE4" w:rsidR="006D466B" w:rsidRDefault="006D466B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6D466B">
        <w:rPr>
          <w:rFonts w:ascii="Segoe UI" w:hAnsi="Segoe UI" w:cs="Segoe UI"/>
          <w:sz w:val="20"/>
          <w:szCs w:val="20"/>
        </w:rPr>
        <w:t xml:space="preserve">Consulted on enterprise-level Cyber Technology &amp; Risk team for General Electric, participating in daily </w:t>
      </w:r>
      <w:r w:rsidR="00790650">
        <w:rPr>
          <w:rFonts w:ascii="Segoe UI" w:hAnsi="Segoe UI" w:cs="Segoe UI"/>
          <w:sz w:val="20"/>
          <w:szCs w:val="20"/>
        </w:rPr>
        <w:t>scrum</w:t>
      </w:r>
    </w:p>
    <w:p w14:paraId="248D9F95" w14:textId="38F731D0" w:rsidR="006D466B" w:rsidRDefault="006D466B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6D466B">
        <w:rPr>
          <w:rFonts w:ascii="Segoe UI" w:hAnsi="Segoe UI" w:cs="Segoe UI"/>
          <w:sz w:val="20"/>
          <w:szCs w:val="20"/>
        </w:rPr>
        <w:t xml:space="preserve">Implemented and documented security-focused </w:t>
      </w:r>
      <w:r>
        <w:rPr>
          <w:rFonts w:ascii="Segoe UI" w:hAnsi="Segoe UI" w:cs="Segoe UI"/>
          <w:sz w:val="20"/>
          <w:szCs w:val="20"/>
        </w:rPr>
        <w:t>D</w:t>
      </w:r>
      <w:r w:rsidRPr="006D466B">
        <w:rPr>
          <w:rFonts w:ascii="Segoe UI" w:hAnsi="Segoe UI" w:cs="Segoe UI"/>
          <w:sz w:val="20"/>
          <w:szCs w:val="20"/>
        </w:rPr>
        <w:t xml:space="preserve">esign </w:t>
      </w:r>
      <w:r>
        <w:rPr>
          <w:rFonts w:ascii="Segoe UI" w:hAnsi="Segoe UI" w:cs="Segoe UI"/>
          <w:sz w:val="20"/>
          <w:szCs w:val="20"/>
        </w:rPr>
        <w:t>P</w:t>
      </w:r>
      <w:r w:rsidRPr="006D466B">
        <w:rPr>
          <w:rFonts w:ascii="Segoe UI" w:hAnsi="Segoe UI" w:cs="Segoe UI"/>
          <w:sz w:val="20"/>
          <w:szCs w:val="20"/>
        </w:rPr>
        <w:t>atterns across organizational units</w:t>
      </w:r>
    </w:p>
    <w:p w14:paraId="78D8CE71" w14:textId="3C59935B" w:rsidR="006D466B" w:rsidRDefault="006D466B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6D466B">
        <w:rPr>
          <w:rFonts w:ascii="Segoe UI" w:hAnsi="Segoe UI" w:cs="Segoe UI"/>
          <w:sz w:val="20"/>
          <w:szCs w:val="20"/>
        </w:rPr>
        <w:t>Developed and enforced database security best practices for SQL Server, PostgreSQL, MySQL, and AWS RDS</w:t>
      </w:r>
    </w:p>
    <w:p w14:paraId="4428B285" w14:textId="590EEB4F" w:rsidR="000905D8" w:rsidRPr="00EE482F" w:rsidRDefault="006D466B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6D466B">
        <w:rPr>
          <w:rFonts w:ascii="Segoe UI" w:hAnsi="Segoe UI" w:cs="Segoe UI"/>
          <w:sz w:val="20"/>
          <w:szCs w:val="20"/>
        </w:rPr>
        <w:t>Applied NIST and CMMC controls to ensure regulatory compliance for enterprise applications</w:t>
      </w:r>
    </w:p>
    <w:p w14:paraId="66316B18" w14:textId="77777777" w:rsidR="00DA7C83" w:rsidRPr="00E72000" w:rsidRDefault="00DA7C83" w:rsidP="00DA7C83">
      <w:pPr>
        <w:ind w:left="2880"/>
        <w:rPr>
          <w:rFonts w:ascii="Segoe UI" w:hAnsi="Segoe UI" w:cs="Segoe UI"/>
          <w:sz w:val="20"/>
          <w:szCs w:val="20"/>
        </w:rPr>
      </w:pPr>
    </w:p>
    <w:p w14:paraId="26BF938C" w14:textId="2463716E" w:rsidR="00252F89" w:rsidRPr="006D466B" w:rsidRDefault="00252F89" w:rsidP="006D466B">
      <w:pPr>
        <w:tabs>
          <w:tab w:val="left" w:pos="9720"/>
        </w:tabs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Web Developer</w:t>
      </w:r>
      <w:r w:rsidRPr="00E72000">
        <w:rPr>
          <w:rFonts w:ascii="Segoe UI" w:hAnsi="Segoe UI" w:cs="Segoe UI"/>
          <w:b/>
          <w:bCs/>
          <w:sz w:val="20"/>
          <w:szCs w:val="20"/>
        </w:rPr>
        <w:t>,</w:t>
      </w:r>
      <w:r w:rsidRPr="00E72000">
        <w:rPr>
          <w:rFonts w:ascii="Segoe UI" w:hAnsi="Segoe UI" w:cs="Segoe UI"/>
          <w:sz w:val="20"/>
          <w:szCs w:val="20"/>
        </w:rPr>
        <w:t xml:space="preserve"> </w:t>
      </w:r>
      <w:r w:rsidRPr="001A51F7">
        <w:rPr>
          <w:rFonts w:ascii="Segoe UI" w:hAnsi="Segoe UI" w:cs="Segoe UI"/>
          <w:i/>
          <w:iCs/>
          <w:sz w:val="20"/>
          <w:szCs w:val="20"/>
        </w:rPr>
        <w:t>Bluemont Technology &amp; Research, Inc.</w:t>
      </w:r>
      <w:r w:rsidR="006D466B">
        <w:rPr>
          <w:rFonts w:ascii="Segoe UI" w:hAnsi="Segoe UI" w:cs="Segoe UI"/>
          <w:i/>
          <w:iCs/>
          <w:sz w:val="20"/>
          <w:szCs w:val="20"/>
        </w:rPr>
        <w:t xml:space="preserve"> </w:t>
      </w:r>
      <w:r w:rsidR="006D466B">
        <w:rPr>
          <w:rFonts w:ascii="Segoe UI" w:hAnsi="Segoe UI" w:cs="Segoe UI"/>
          <w:sz w:val="20"/>
          <w:szCs w:val="20"/>
        </w:rPr>
        <w:tab/>
        <w:t>202</w:t>
      </w:r>
      <w:r w:rsidR="004B3028">
        <w:rPr>
          <w:rFonts w:ascii="Segoe UI" w:hAnsi="Segoe UI" w:cs="Segoe UI"/>
          <w:sz w:val="20"/>
          <w:szCs w:val="20"/>
        </w:rPr>
        <w:t>1</w:t>
      </w:r>
      <w:r w:rsidR="006D466B">
        <w:rPr>
          <w:rFonts w:ascii="Segoe UI" w:hAnsi="Segoe UI" w:cs="Segoe UI"/>
          <w:sz w:val="20"/>
          <w:szCs w:val="20"/>
        </w:rPr>
        <w:t>-2022</w:t>
      </w:r>
    </w:p>
    <w:p w14:paraId="77F8806A" w14:textId="77777777" w:rsidR="006D466B" w:rsidRDefault="006D466B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6D466B">
        <w:rPr>
          <w:rFonts w:ascii="Segoe UI" w:hAnsi="Segoe UI" w:cs="Segoe UI"/>
          <w:sz w:val="20"/>
          <w:szCs w:val="20"/>
        </w:rPr>
        <w:t>Designed and implemented company employee portal using WordPress, improving internal communications</w:t>
      </w:r>
    </w:p>
    <w:p w14:paraId="789D71E6" w14:textId="77777777" w:rsidR="00520B4F" w:rsidRDefault="00520B4F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 w:rsidRPr="00520B4F">
        <w:rPr>
          <w:rFonts w:ascii="Segoe UI" w:hAnsi="Segoe UI" w:cs="Segoe UI"/>
          <w:sz w:val="20"/>
          <w:szCs w:val="20"/>
        </w:rPr>
        <w:t>Developed AR/VR-focused website and resolved complex bugs through PHP/JavaScript debugging</w:t>
      </w:r>
    </w:p>
    <w:p w14:paraId="7889F70D" w14:textId="145AC0A7" w:rsidR="006D466B" w:rsidRPr="00B574BC" w:rsidRDefault="006D466B" w:rsidP="006D466B">
      <w:pPr>
        <w:pStyle w:val="ListParagraph"/>
        <w:numPr>
          <w:ilvl w:val="0"/>
          <w:numId w:val="27"/>
        </w:num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Introduced and i</w:t>
      </w:r>
      <w:r w:rsidRPr="006D466B">
        <w:rPr>
          <w:rFonts w:ascii="Segoe UI" w:hAnsi="Segoe UI" w:cs="Segoe UI"/>
          <w:sz w:val="20"/>
          <w:szCs w:val="20"/>
        </w:rPr>
        <w:t>mplemented staging environment workflows to ensure quality control</w:t>
      </w:r>
    </w:p>
    <w:p w14:paraId="5F14AE47" w14:textId="77777777" w:rsidR="00EE482F" w:rsidRPr="00E72000" w:rsidRDefault="00EE482F" w:rsidP="00252F89">
      <w:pPr>
        <w:ind w:left="2880"/>
        <w:rPr>
          <w:rFonts w:ascii="Segoe UI" w:hAnsi="Segoe UI" w:cs="Segoe UI"/>
          <w:sz w:val="20"/>
          <w:szCs w:val="20"/>
        </w:rPr>
      </w:pPr>
    </w:p>
    <w:p w14:paraId="041D5C3D" w14:textId="250A6646" w:rsidR="00252F89" w:rsidRPr="006D466B" w:rsidRDefault="00252F89" w:rsidP="006D466B">
      <w:pPr>
        <w:tabs>
          <w:tab w:val="left" w:pos="9720"/>
        </w:tabs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b/>
          <w:bCs/>
          <w:sz w:val="20"/>
          <w:szCs w:val="20"/>
        </w:rPr>
        <w:t xml:space="preserve">Information Technology Remote Support Specialist, </w:t>
      </w:r>
      <w:r w:rsidRPr="001A51F7">
        <w:rPr>
          <w:rFonts w:ascii="Segoe UI" w:hAnsi="Segoe UI" w:cs="Segoe UI"/>
          <w:i/>
          <w:iCs/>
          <w:sz w:val="20"/>
          <w:szCs w:val="20"/>
        </w:rPr>
        <w:t>Liberty University</w:t>
      </w:r>
      <w:r w:rsidR="006D466B">
        <w:rPr>
          <w:rFonts w:ascii="Segoe UI" w:hAnsi="Segoe UI" w:cs="Segoe UI"/>
          <w:i/>
          <w:iCs/>
          <w:sz w:val="20"/>
          <w:szCs w:val="20"/>
        </w:rPr>
        <w:t xml:space="preserve"> </w:t>
      </w:r>
      <w:r w:rsidR="006D466B">
        <w:rPr>
          <w:rFonts w:ascii="Segoe UI" w:hAnsi="Segoe UI" w:cs="Segoe UI"/>
          <w:sz w:val="20"/>
          <w:szCs w:val="20"/>
        </w:rPr>
        <w:tab/>
        <w:t>2020-2021</w:t>
      </w:r>
    </w:p>
    <w:p w14:paraId="7B0E758C" w14:textId="5376DCC7" w:rsidR="00520B4F" w:rsidRDefault="00520B4F" w:rsidP="008C5C1E">
      <w:pPr>
        <w:pStyle w:val="ListParagraph"/>
        <w:numPr>
          <w:ilvl w:val="0"/>
          <w:numId w:val="28"/>
        </w:numPr>
        <w:ind w:left="720"/>
        <w:rPr>
          <w:rFonts w:ascii="Segoe UI" w:hAnsi="Segoe UI" w:cs="Segoe UI"/>
          <w:sz w:val="20"/>
          <w:szCs w:val="20"/>
        </w:rPr>
      </w:pPr>
      <w:r w:rsidRPr="00520B4F">
        <w:rPr>
          <w:rFonts w:ascii="Segoe UI" w:hAnsi="Segoe UI" w:cs="Segoe UI"/>
          <w:sz w:val="20"/>
          <w:szCs w:val="20"/>
        </w:rPr>
        <w:t xml:space="preserve">Troubleshot issues in large Enterprise Resource Planning systems and Microsoft 365 applications </w:t>
      </w:r>
    </w:p>
    <w:p w14:paraId="0C1E61ED" w14:textId="0C105F56" w:rsidR="001A3006" w:rsidRDefault="001A3006" w:rsidP="008C5C1E">
      <w:pPr>
        <w:pStyle w:val="ListParagraph"/>
        <w:numPr>
          <w:ilvl w:val="0"/>
          <w:numId w:val="28"/>
        </w:numPr>
        <w:ind w:left="720"/>
        <w:rPr>
          <w:rFonts w:ascii="Segoe UI" w:hAnsi="Segoe UI" w:cs="Segoe UI"/>
          <w:sz w:val="20"/>
          <w:szCs w:val="20"/>
        </w:rPr>
      </w:pPr>
      <w:r w:rsidRPr="001A3006">
        <w:rPr>
          <w:rFonts w:ascii="Segoe UI" w:hAnsi="Segoe UI" w:cs="Segoe UI"/>
          <w:sz w:val="20"/>
          <w:szCs w:val="20"/>
        </w:rPr>
        <w:t>Provided technical support for the university's Learning Management System</w:t>
      </w:r>
      <w:r w:rsidR="00520B4F">
        <w:rPr>
          <w:rFonts w:ascii="Segoe UI" w:hAnsi="Segoe UI" w:cs="Segoe UI"/>
          <w:sz w:val="20"/>
          <w:szCs w:val="20"/>
        </w:rPr>
        <w:t>s (</w:t>
      </w:r>
      <w:r w:rsidRPr="001A3006">
        <w:rPr>
          <w:rFonts w:ascii="Segoe UI" w:hAnsi="Segoe UI" w:cs="Segoe UI"/>
          <w:sz w:val="20"/>
          <w:szCs w:val="20"/>
        </w:rPr>
        <w:t xml:space="preserve">Blackboard </w:t>
      </w:r>
      <w:r w:rsidR="00520B4F">
        <w:rPr>
          <w:rFonts w:ascii="Segoe UI" w:hAnsi="Segoe UI" w:cs="Segoe UI"/>
          <w:sz w:val="20"/>
          <w:szCs w:val="20"/>
        </w:rPr>
        <w:t>and</w:t>
      </w:r>
      <w:r w:rsidRPr="001A3006">
        <w:rPr>
          <w:rFonts w:ascii="Segoe UI" w:hAnsi="Segoe UI" w:cs="Segoe UI"/>
          <w:sz w:val="20"/>
          <w:szCs w:val="20"/>
        </w:rPr>
        <w:t xml:space="preserve"> Canvas</w:t>
      </w:r>
      <w:r w:rsidR="00520B4F">
        <w:rPr>
          <w:rFonts w:ascii="Segoe UI" w:hAnsi="Segoe UI" w:cs="Segoe UI"/>
          <w:sz w:val="20"/>
          <w:szCs w:val="20"/>
        </w:rPr>
        <w:t>)</w:t>
      </w:r>
    </w:p>
    <w:p w14:paraId="03BE01E7" w14:textId="3E2D2553" w:rsidR="000D439F" w:rsidRPr="001A3006" w:rsidRDefault="001A3006" w:rsidP="001A3006">
      <w:pPr>
        <w:pStyle w:val="ListParagraph"/>
        <w:numPr>
          <w:ilvl w:val="0"/>
          <w:numId w:val="28"/>
        </w:numPr>
        <w:ind w:left="720"/>
        <w:rPr>
          <w:rFonts w:ascii="Segoe UI" w:hAnsi="Segoe UI" w:cs="Segoe UI"/>
          <w:sz w:val="20"/>
          <w:szCs w:val="20"/>
        </w:rPr>
      </w:pPr>
      <w:r w:rsidRPr="001A3006">
        <w:rPr>
          <w:rFonts w:ascii="Segoe UI" w:hAnsi="Segoe UI" w:cs="Segoe UI"/>
          <w:sz w:val="20"/>
          <w:szCs w:val="20"/>
        </w:rPr>
        <w:t>Administered identity and access management systems in Azure cloud environment</w:t>
      </w:r>
    </w:p>
    <w:p w14:paraId="3CAAE390" w14:textId="64FDC87A" w:rsidR="008C5C1E" w:rsidRPr="00503059" w:rsidRDefault="008C5C1E">
      <w:pPr>
        <w:rPr>
          <w:rFonts w:ascii="Segoe UI Semibold" w:hAnsi="Segoe UI Semibold" w:cs="Segoe UI Semibold"/>
          <w:sz w:val="16"/>
          <w:szCs w:val="16"/>
        </w:rPr>
      </w:pPr>
    </w:p>
    <w:p w14:paraId="3AA7FDCC" w14:textId="2421B85F" w:rsidR="000D439F" w:rsidRDefault="000D439F" w:rsidP="000D439F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EDUCATION</w:t>
      </w:r>
    </w:p>
    <w:p w14:paraId="6EB71D16" w14:textId="25502AB0" w:rsidR="00715B2E" w:rsidRPr="009F3E42" w:rsidRDefault="000D439F" w:rsidP="009F3E42">
      <w:pPr>
        <w:pStyle w:val="ListParagraph"/>
        <w:numPr>
          <w:ilvl w:val="0"/>
          <w:numId w:val="31"/>
        </w:numPr>
        <w:rPr>
          <w:rFonts w:ascii="Segoe UI" w:hAnsi="Segoe UI" w:cs="Segoe UI"/>
          <w:sz w:val="20"/>
          <w:szCs w:val="20"/>
        </w:rPr>
      </w:pPr>
      <w:r w:rsidRPr="009F3E42">
        <w:rPr>
          <w:rFonts w:ascii="Segoe UI" w:hAnsi="Segoe UI" w:cs="Segoe UI"/>
          <w:b/>
          <w:bCs/>
          <w:sz w:val="20"/>
          <w:szCs w:val="20"/>
        </w:rPr>
        <w:t>Master of Information Technology</w:t>
      </w:r>
      <w:r w:rsidRPr="009F3E42">
        <w:rPr>
          <w:rFonts w:ascii="Segoe UI" w:hAnsi="Segoe UI" w:cs="Segoe UI"/>
          <w:sz w:val="20"/>
          <w:szCs w:val="20"/>
        </w:rPr>
        <w:t xml:space="preserve"> </w:t>
      </w:r>
      <w:r w:rsidR="0069029B" w:rsidRPr="009F3E42">
        <w:rPr>
          <w:rFonts w:ascii="Segoe UI" w:hAnsi="Segoe UI" w:cs="Segoe UI"/>
          <w:sz w:val="20"/>
          <w:szCs w:val="20"/>
        </w:rPr>
        <w:t>(GPA: 3.9)</w:t>
      </w:r>
      <w:r w:rsidRPr="009F3E42">
        <w:rPr>
          <w:rFonts w:ascii="Segoe UI" w:hAnsi="Segoe UI" w:cs="Segoe UI"/>
          <w:sz w:val="20"/>
          <w:szCs w:val="20"/>
        </w:rPr>
        <w:t xml:space="preserve"> </w:t>
      </w:r>
      <w:r w:rsidRPr="009F3E42">
        <w:rPr>
          <w:rFonts w:ascii="Segoe UI" w:hAnsi="Segoe UI" w:cs="Segoe UI"/>
          <w:i/>
          <w:iCs/>
          <w:sz w:val="20"/>
          <w:szCs w:val="20"/>
        </w:rPr>
        <w:t>Virginia Tech (</w:t>
      </w:r>
      <w:r w:rsidRPr="009F3E42">
        <w:rPr>
          <w:rFonts w:ascii="Segoe UI" w:hAnsi="Segoe UI" w:cs="Segoe UI"/>
          <w:sz w:val="20"/>
          <w:szCs w:val="20"/>
        </w:rPr>
        <w:t xml:space="preserve">online program ranked #3 in nation by US News). </w:t>
      </w:r>
      <w:r w:rsidR="00E35D1B" w:rsidRPr="009F3E42">
        <w:rPr>
          <w:rFonts w:ascii="Segoe UI" w:hAnsi="Segoe UI" w:cs="Segoe UI"/>
          <w:sz w:val="20"/>
          <w:szCs w:val="20"/>
        </w:rPr>
        <w:t>Graduate</w:t>
      </w:r>
      <w:r w:rsidR="00715B2E" w:rsidRPr="009F3E42">
        <w:rPr>
          <w:rFonts w:ascii="Segoe UI" w:hAnsi="Segoe UI" w:cs="Segoe UI"/>
          <w:sz w:val="20"/>
          <w:szCs w:val="20"/>
        </w:rPr>
        <w:t>-level MIT</w:t>
      </w:r>
      <w:r w:rsidR="00E35D1B" w:rsidRPr="009F3E42">
        <w:rPr>
          <w:rFonts w:ascii="Segoe UI" w:hAnsi="Segoe UI" w:cs="Segoe UI"/>
          <w:sz w:val="20"/>
          <w:szCs w:val="20"/>
        </w:rPr>
        <w:t xml:space="preserve"> c</w:t>
      </w:r>
      <w:r w:rsidR="007551F5" w:rsidRPr="009F3E42">
        <w:rPr>
          <w:rFonts w:ascii="Segoe UI" w:hAnsi="Segoe UI" w:cs="Segoe UI"/>
          <w:sz w:val="20"/>
          <w:szCs w:val="20"/>
        </w:rPr>
        <w:t>ourses</w:t>
      </w:r>
      <w:r w:rsidR="009F3E42" w:rsidRPr="009F3E42">
        <w:rPr>
          <w:rFonts w:ascii="Segoe UI" w:hAnsi="Segoe UI" w:cs="Segoe UI"/>
          <w:sz w:val="20"/>
          <w:szCs w:val="20"/>
        </w:rPr>
        <w:t>/certificates</w:t>
      </w:r>
      <w:r w:rsidR="007551F5" w:rsidRPr="009F3E42">
        <w:rPr>
          <w:rFonts w:ascii="Segoe UI" w:hAnsi="Segoe UI" w:cs="Segoe UI"/>
          <w:sz w:val="20"/>
          <w:szCs w:val="20"/>
        </w:rPr>
        <w:t xml:space="preserve"> </w:t>
      </w:r>
      <w:r w:rsidR="009F3E42" w:rsidRPr="009F3E42">
        <w:rPr>
          <w:rFonts w:ascii="Segoe UI" w:hAnsi="Segoe UI" w:cs="Segoe UI"/>
          <w:sz w:val="20"/>
          <w:szCs w:val="20"/>
        </w:rPr>
        <w:t>with a letter grade of A:</w:t>
      </w:r>
    </w:p>
    <w:p w14:paraId="5AF12BB7" w14:textId="77777777" w:rsidR="00715B2E" w:rsidRDefault="00715B2E" w:rsidP="00715B2E">
      <w:pPr>
        <w:rPr>
          <w:rFonts w:ascii="Segoe UI" w:hAnsi="Segoe UI" w:cs="Segoe UI"/>
          <w:sz w:val="20"/>
          <w:szCs w:val="20"/>
        </w:rPr>
        <w:sectPr w:rsidR="00715B2E" w:rsidSect="008973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BC98D2" w14:textId="107B8C04" w:rsidR="00715B2E" w:rsidRPr="005024F4" w:rsidRDefault="00715B2E" w:rsidP="00715B2E">
      <w:pPr>
        <w:ind w:left="720"/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CS5704 Software Engineering </w:t>
      </w:r>
    </w:p>
    <w:p w14:paraId="673F81F5" w14:textId="7D4737F8" w:rsidR="00715B2E" w:rsidRPr="005024F4" w:rsidRDefault="00715B2E" w:rsidP="00715B2E">
      <w:pPr>
        <w:ind w:left="720"/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CS5244 Web Application Development </w:t>
      </w:r>
    </w:p>
    <w:p w14:paraId="0A6993C3" w14:textId="303B18C9" w:rsidR="00715B2E" w:rsidRPr="005024F4" w:rsidRDefault="00715B2E" w:rsidP="00715B2E">
      <w:pPr>
        <w:ind w:left="720"/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CS5044 Object-Oriented Programming in Java </w:t>
      </w:r>
    </w:p>
    <w:p w14:paraId="0F5647B4" w14:textId="66329BE0" w:rsidR="00715B2E" w:rsidRPr="005024F4" w:rsidRDefault="00715B2E" w:rsidP="00715B2E">
      <w:pPr>
        <w:ind w:left="720"/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CS5254 Mobile Application Development </w:t>
      </w:r>
    </w:p>
    <w:p w14:paraId="7C099024" w14:textId="3E92DDCE" w:rsidR="00715B2E" w:rsidRPr="005024F4" w:rsidRDefault="00715B2E" w:rsidP="00715B2E">
      <w:pPr>
        <w:ind w:left="720"/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CS5744 Software Design and Quality </w:t>
      </w:r>
    </w:p>
    <w:p w14:paraId="15EBA76C" w14:textId="77777777" w:rsidR="00715B2E" w:rsidRPr="005024F4" w:rsidRDefault="00715B2E" w:rsidP="00715B2E">
      <w:pPr>
        <w:ind w:left="720"/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>- ACIS5524 Advanced Database Management Systems</w:t>
      </w:r>
    </w:p>
    <w:p w14:paraId="0C8294E8" w14:textId="23540439" w:rsidR="00715B2E" w:rsidRPr="005024F4" w:rsidRDefault="00715B2E" w:rsidP="00715B2E">
      <w:pPr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ACIS5504 Database Systems and Concepts </w:t>
      </w:r>
    </w:p>
    <w:p w14:paraId="08974461" w14:textId="77777777" w:rsidR="00715B2E" w:rsidRPr="005024F4" w:rsidRDefault="00715B2E" w:rsidP="00715B2E">
      <w:pPr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>- ECE5984 Data Engineering</w:t>
      </w:r>
    </w:p>
    <w:p w14:paraId="2E26E447" w14:textId="6932D71F" w:rsidR="00715B2E" w:rsidRPr="005024F4" w:rsidRDefault="00715B2E" w:rsidP="00715B2E">
      <w:pPr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ECE5484 Fundamentals of Computer Systems </w:t>
      </w:r>
    </w:p>
    <w:p w14:paraId="2510439F" w14:textId="5E73A6FD" w:rsidR="00715B2E" w:rsidRPr="005024F4" w:rsidRDefault="00715B2E" w:rsidP="00715B2E">
      <w:pPr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ECE5480 Cybersecurity and the IoT </w:t>
      </w:r>
    </w:p>
    <w:p w14:paraId="7BFEFDB4" w14:textId="15DA12E0" w:rsidR="00715B2E" w:rsidRPr="005024F4" w:rsidRDefault="00715B2E" w:rsidP="00715B2E">
      <w:pPr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ECE5494 AI Innovation &amp; Machine Learning </w:t>
      </w:r>
    </w:p>
    <w:p w14:paraId="35E9AFA1" w14:textId="6A12E27B" w:rsidR="007551F5" w:rsidRPr="005024F4" w:rsidRDefault="00715B2E" w:rsidP="00715B2E">
      <w:pPr>
        <w:rPr>
          <w:rFonts w:ascii="Segoe UI" w:hAnsi="Segoe UI" w:cs="Segoe UI"/>
          <w:i/>
          <w:iCs/>
          <w:sz w:val="18"/>
          <w:szCs w:val="18"/>
        </w:rPr>
      </w:pPr>
      <w:r w:rsidRPr="005024F4">
        <w:rPr>
          <w:rFonts w:ascii="Segoe UI" w:hAnsi="Segoe UI" w:cs="Segoe UI"/>
          <w:i/>
          <w:iCs/>
          <w:sz w:val="18"/>
          <w:szCs w:val="18"/>
        </w:rPr>
        <w:t xml:space="preserve">- MGT5804 Leadership in Tech-Based Organizations </w:t>
      </w:r>
    </w:p>
    <w:p w14:paraId="71270217" w14:textId="77777777" w:rsidR="00715B2E" w:rsidRDefault="00715B2E" w:rsidP="000D439F">
      <w:pPr>
        <w:rPr>
          <w:rFonts w:ascii="Segoe UI" w:hAnsi="Segoe UI" w:cs="Segoe UI"/>
          <w:sz w:val="20"/>
          <w:szCs w:val="20"/>
        </w:rPr>
        <w:sectPr w:rsidR="00715B2E" w:rsidSect="008973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C902213" w14:textId="556D9F11" w:rsidR="00782662" w:rsidRPr="009F3E42" w:rsidRDefault="006D4AD0" w:rsidP="009F3E42">
      <w:pPr>
        <w:ind w:firstLine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i/>
          <w:iCs/>
          <w:sz w:val="18"/>
          <w:szCs w:val="18"/>
        </w:rPr>
        <w:t>—</w:t>
      </w:r>
      <w:r w:rsidR="009F3E42" w:rsidRPr="009F3E42">
        <w:rPr>
          <w:rFonts w:ascii="Segoe UI" w:hAnsi="Segoe UI" w:cs="Segoe UI"/>
          <w:i/>
          <w:iCs/>
          <w:sz w:val="18"/>
          <w:szCs w:val="18"/>
        </w:rPr>
        <w:t>Graduate Certificate in Software Development</w:t>
      </w:r>
    </w:p>
    <w:p w14:paraId="6FD7A117" w14:textId="362223BF" w:rsidR="009F3E42" w:rsidRDefault="009F3E42" w:rsidP="009F3E42">
      <w:pPr>
        <w:tabs>
          <w:tab w:val="left" w:pos="360"/>
        </w:tabs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2.   </w:t>
      </w:r>
      <w:r w:rsidRPr="009F3E42">
        <w:rPr>
          <w:rFonts w:ascii="Segoe UI" w:hAnsi="Segoe UI" w:cs="Segoe UI"/>
          <w:b/>
          <w:bCs/>
          <w:sz w:val="20"/>
          <w:szCs w:val="20"/>
        </w:rPr>
        <w:t xml:space="preserve">Bachelor of Science in </w:t>
      </w:r>
      <w:r w:rsidR="008C5C1E">
        <w:rPr>
          <w:rFonts w:ascii="Segoe UI" w:hAnsi="Segoe UI" w:cs="Segoe UI"/>
          <w:b/>
          <w:bCs/>
          <w:sz w:val="20"/>
          <w:szCs w:val="20"/>
        </w:rPr>
        <w:t>IT</w:t>
      </w:r>
      <w:r w:rsidRPr="009F3E42">
        <w:rPr>
          <w:rFonts w:ascii="Segoe UI" w:hAnsi="Segoe UI" w:cs="Segoe UI"/>
          <w:b/>
          <w:bCs/>
          <w:sz w:val="20"/>
          <w:szCs w:val="20"/>
        </w:rPr>
        <w:t>: Application and Database Development</w:t>
      </w:r>
      <w:r w:rsidRPr="009F3E42">
        <w:rPr>
          <w:rFonts w:ascii="Segoe UI" w:hAnsi="Segoe UI" w:cs="Segoe UI"/>
          <w:sz w:val="20"/>
          <w:szCs w:val="20"/>
        </w:rPr>
        <w:t xml:space="preserve"> (GPA: 3.9)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9F3E42">
        <w:rPr>
          <w:rFonts w:ascii="Segoe UI" w:hAnsi="Segoe UI" w:cs="Segoe UI"/>
          <w:sz w:val="20"/>
          <w:szCs w:val="20"/>
        </w:rPr>
        <w:t xml:space="preserve">from </w:t>
      </w:r>
      <w:r w:rsidRPr="009F3E42">
        <w:rPr>
          <w:rFonts w:ascii="Segoe UI" w:hAnsi="Segoe UI" w:cs="Segoe UI"/>
          <w:i/>
          <w:iCs/>
          <w:sz w:val="20"/>
          <w:szCs w:val="20"/>
        </w:rPr>
        <w:t>Liberty University</w:t>
      </w:r>
      <w:r w:rsidR="00DC5DE2">
        <w:rPr>
          <w:rFonts w:ascii="Segoe UI" w:hAnsi="Segoe UI" w:cs="Segoe UI"/>
          <w:i/>
          <w:iCs/>
          <w:sz w:val="20"/>
          <w:szCs w:val="20"/>
        </w:rPr>
        <w:t>,</w:t>
      </w:r>
      <w:r w:rsidR="00DC5DE2">
        <w:rPr>
          <w:rFonts w:ascii="Segoe UI" w:hAnsi="Segoe UI" w:cs="Segoe UI"/>
          <w:i/>
          <w:iCs/>
          <w:sz w:val="20"/>
          <w:szCs w:val="20"/>
        </w:rPr>
        <w:br/>
      </w:r>
      <w:r w:rsidR="00DC5DE2">
        <w:rPr>
          <w:rFonts w:ascii="Segoe UI" w:hAnsi="Segoe UI" w:cs="Segoe UI"/>
          <w:sz w:val="20"/>
          <w:szCs w:val="20"/>
        </w:rPr>
        <w:t xml:space="preserve">      </w:t>
      </w:r>
      <w:r w:rsidR="00DC5DE2" w:rsidRPr="00DC5DE2">
        <w:rPr>
          <w:rFonts w:ascii="Segoe UI" w:hAnsi="Segoe UI" w:cs="Segoe UI"/>
          <w:sz w:val="20"/>
          <w:szCs w:val="20"/>
        </w:rPr>
        <w:t>Department of Computer Science; Magna Cum Laude</w:t>
      </w:r>
    </w:p>
    <w:p w14:paraId="0D81EFE7" w14:textId="6632A71E" w:rsidR="009F3E42" w:rsidRDefault="009F3E42" w:rsidP="009F3E42">
      <w:pPr>
        <w:tabs>
          <w:tab w:val="left" w:pos="360"/>
        </w:tabs>
        <w:ind w:left="360"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3.   </w:t>
      </w:r>
      <w:r w:rsidRPr="009F3E42">
        <w:rPr>
          <w:rFonts w:ascii="Segoe UI" w:hAnsi="Segoe UI" w:cs="Segoe UI"/>
          <w:b/>
          <w:bCs/>
          <w:sz w:val="20"/>
          <w:szCs w:val="20"/>
        </w:rPr>
        <w:t xml:space="preserve">PhD </w:t>
      </w:r>
      <w:r w:rsidR="00FF20E5">
        <w:rPr>
          <w:rFonts w:ascii="Segoe UI" w:hAnsi="Segoe UI" w:cs="Segoe UI"/>
          <w:b/>
          <w:bCs/>
          <w:sz w:val="20"/>
          <w:szCs w:val="20"/>
        </w:rPr>
        <w:t>in</w:t>
      </w:r>
      <w:r w:rsidRPr="009F3E42">
        <w:rPr>
          <w:rFonts w:ascii="Segoe UI" w:hAnsi="Segoe UI" w:cs="Segoe UI"/>
          <w:b/>
          <w:bCs/>
          <w:sz w:val="20"/>
          <w:szCs w:val="20"/>
        </w:rPr>
        <w:t xml:space="preserve"> Sociology</w:t>
      </w:r>
      <w:r>
        <w:rPr>
          <w:rFonts w:ascii="Segoe UI" w:hAnsi="Segoe UI" w:cs="Segoe UI"/>
          <w:sz w:val="20"/>
          <w:szCs w:val="20"/>
        </w:rPr>
        <w:t xml:space="preserve"> (GPA: 3.99) from </w:t>
      </w:r>
      <w:r w:rsidRPr="009F3E42">
        <w:rPr>
          <w:rFonts w:ascii="Segoe UI" w:hAnsi="Segoe UI" w:cs="Segoe UI"/>
          <w:i/>
          <w:iCs/>
          <w:sz w:val="20"/>
          <w:szCs w:val="20"/>
        </w:rPr>
        <w:t>University of Colorado, Boulder</w:t>
      </w:r>
    </w:p>
    <w:p w14:paraId="042FCBDD" w14:textId="4042259B" w:rsidR="009F3E42" w:rsidRPr="009F3E42" w:rsidRDefault="009F3E42" w:rsidP="009F3E42">
      <w:pPr>
        <w:tabs>
          <w:tab w:val="left" w:pos="360"/>
        </w:tabs>
        <w:ind w:left="360"/>
        <w:rPr>
          <w:rFonts w:ascii="Segoe UI" w:hAnsi="Segoe UI" w:cs="Segoe UI"/>
          <w:b/>
          <w:bCs/>
          <w:sz w:val="20"/>
          <w:szCs w:val="20"/>
        </w:rPr>
      </w:pPr>
      <w:r w:rsidRPr="009F3E42">
        <w:rPr>
          <w:rFonts w:ascii="Segoe UI" w:hAnsi="Segoe UI" w:cs="Segoe UI"/>
          <w:b/>
          <w:bCs/>
          <w:sz w:val="20"/>
          <w:szCs w:val="20"/>
        </w:rPr>
        <w:t xml:space="preserve">4. </w:t>
      </w:r>
      <w:r>
        <w:rPr>
          <w:rFonts w:ascii="Segoe UI" w:hAnsi="Segoe UI" w:cs="Segoe UI"/>
          <w:b/>
          <w:bCs/>
          <w:sz w:val="20"/>
          <w:szCs w:val="20"/>
        </w:rPr>
        <w:t xml:space="preserve">  </w:t>
      </w:r>
      <w:r w:rsidRPr="009F3E42">
        <w:rPr>
          <w:rFonts w:ascii="Segoe UI" w:hAnsi="Segoe UI" w:cs="Segoe UI"/>
          <w:b/>
          <w:bCs/>
          <w:sz w:val="20"/>
          <w:szCs w:val="20"/>
        </w:rPr>
        <w:t>Master of Sociology</w:t>
      </w:r>
      <w:r>
        <w:rPr>
          <w:rFonts w:ascii="Segoe UI" w:hAnsi="Segoe UI" w:cs="Segoe UI"/>
          <w:sz w:val="20"/>
          <w:szCs w:val="20"/>
        </w:rPr>
        <w:t xml:space="preserve"> (GPA: 3.99) from </w:t>
      </w:r>
      <w:r w:rsidRPr="009F3E42">
        <w:rPr>
          <w:rFonts w:ascii="Segoe UI" w:hAnsi="Segoe UI" w:cs="Segoe UI"/>
          <w:i/>
          <w:iCs/>
          <w:sz w:val="20"/>
          <w:szCs w:val="20"/>
        </w:rPr>
        <w:t>University of Colorado, Boulder</w:t>
      </w:r>
    </w:p>
    <w:p w14:paraId="0DDA9215" w14:textId="0B601FA2" w:rsidR="006D4AD0" w:rsidRPr="009831FF" w:rsidRDefault="009F3E42" w:rsidP="009831FF">
      <w:pPr>
        <w:tabs>
          <w:tab w:val="left" w:pos="360"/>
        </w:tabs>
        <w:ind w:left="36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5</w:t>
      </w:r>
      <w:r w:rsidRPr="009F3E42">
        <w:rPr>
          <w:rFonts w:ascii="Segoe UI" w:hAnsi="Segoe UI" w:cs="Segoe UI"/>
          <w:b/>
          <w:bCs/>
          <w:sz w:val="20"/>
          <w:szCs w:val="20"/>
        </w:rPr>
        <w:t xml:space="preserve">. </w:t>
      </w:r>
      <w:r>
        <w:rPr>
          <w:rFonts w:ascii="Segoe UI" w:hAnsi="Segoe UI" w:cs="Segoe UI"/>
          <w:b/>
          <w:bCs/>
          <w:sz w:val="20"/>
          <w:szCs w:val="20"/>
        </w:rPr>
        <w:t xml:space="preserve">  </w:t>
      </w:r>
      <w:r w:rsidR="000D439F" w:rsidRPr="009F3E42">
        <w:rPr>
          <w:rFonts w:ascii="Segoe UI" w:hAnsi="Segoe UI" w:cs="Segoe UI"/>
          <w:b/>
          <w:bCs/>
          <w:sz w:val="20"/>
          <w:szCs w:val="20"/>
        </w:rPr>
        <w:t>Database and Program Developer Certificate</w:t>
      </w:r>
      <w:r w:rsidR="000D439F" w:rsidRPr="009F3E42">
        <w:rPr>
          <w:rFonts w:ascii="Segoe UI" w:hAnsi="Segoe UI" w:cs="Segoe UI"/>
          <w:sz w:val="20"/>
          <w:szCs w:val="20"/>
        </w:rPr>
        <w:t xml:space="preserve"> from </w:t>
      </w:r>
      <w:r w:rsidR="000D439F" w:rsidRPr="009F3E42">
        <w:rPr>
          <w:rFonts w:ascii="Segoe UI" w:hAnsi="Segoe UI" w:cs="Segoe UI"/>
          <w:i/>
          <w:iCs/>
          <w:sz w:val="20"/>
          <w:szCs w:val="20"/>
        </w:rPr>
        <w:t>Virginia Western Community College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78FD0855" w14:textId="77777777" w:rsidR="009831FF" w:rsidRPr="009831FF" w:rsidRDefault="009831FF" w:rsidP="00C00BEB">
      <w:pPr>
        <w:rPr>
          <w:rFonts w:ascii="Segoe UI Semibold" w:hAnsi="Segoe UI Semibold" w:cs="Segoe UI Semibold"/>
        </w:rPr>
      </w:pPr>
    </w:p>
    <w:p w14:paraId="7648BB00" w14:textId="3B5AB65F" w:rsidR="005A2EDB" w:rsidRDefault="00C00BEB" w:rsidP="008C5C1E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>PROGRAMMING FLUENCIES</w:t>
      </w:r>
    </w:p>
    <w:p w14:paraId="56C3673E" w14:textId="773BD5E5" w:rsidR="008C5C1E" w:rsidRPr="003E74E8" w:rsidRDefault="008C5C1E" w:rsidP="008C5C1E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3E74E8">
        <w:rPr>
          <w:rFonts w:ascii="Segoe UI" w:hAnsi="Segoe UI" w:cs="Segoe UI"/>
          <w:b/>
          <w:bCs/>
          <w:sz w:val="20"/>
          <w:szCs w:val="20"/>
        </w:rPr>
        <w:t>Programming Languages:</w:t>
      </w:r>
      <w:r w:rsidRPr="003E74E8">
        <w:rPr>
          <w:rFonts w:ascii="Segoe UI" w:hAnsi="Segoe UI" w:cs="Segoe UI"/>
          <w:sz w:val="20"/>
          <w:szCs w:val="20"/>
        </w:rPr>
        <w:t> Java (SE17+, Java EE), Python, Kotlin, SQL, HTML/CSS, C#, JavaScript, PHP, Bash/Shell scripting</w:t>
      </w:r>
    </w:p>
    <w:p w14:paraId="4AD2DE1D" w14:textId="1EA2829E" w:rsidR="008C5C1E" w:rsidRPr="003E74E8" w:rsidRDefault="008C5C1E" w:rsidP="008C5C1E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3E74E8">
        <w:rPr>
          <w:rFonts w:ascii="Segoe UI" w:hAnsi="Segoe UI" w:cs="Segoe UI"/>
          <w:b/>
          <w:bCs/>
          <w:sz w:val="20"/>
          <w:szCs w:val="20"/>
        </w:rPr>
        <w:t>Frameworks &amp; Technologies:</w:t>
      </w:r>
      <w:r w:rsidRPr="003E74E8">
        <w:rPr>
          <w:rFonts w:ascii="Segoe UI" w:hAnsi="Segoe UI" w:cs="Segoe UI"/>
          <w:sz w:val="20"/>
          <w:szCs w:val="20"/>
        </w:rPr>
        <w:t> Spring, Spring Boot, JUnit, Android SDK, Git, Maven, Gradle, JPA/Hibernate, Thymeleaf, RESTful APIs, AI/ML workflows with PyTorch, scikit-learn</w:t>
      </w:r>
    </w:p>
    <w:p w14:paraId="3F177B3F" w14:textId="1D0F68AE" w:rsidR="008C5C1E" w:rsidRPr="003E74E8" w:rsidRDefault="008C5C1E" w:rsidP="008C5C1E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3E74E8">
        <w:rPr>
          <w:rFonts w:ascii="Segoe UI" w:hAnsi="Segoe UI" w:cs="Segoe UI"/>
          <w:b/>
          <w:bCs/>
          <w:sz w:val="20"/>
          <w:szCs w:val="20"/>
        </w:rPr>
        <w:t>Software Development:</w:t>
      </w:r>
      <w:r w:rsidRPr="003E74E8">
        <w:rPr>
          <w:rFonts w:ascii="Segoe UI" w:hAnsi="Segoe UI" w:cs="Segoe UI"/>
          <w:sz w:val="20"/>
          <w:szCs w:val="20"/>
        </w:rPr>
        <w:t> Agile, Scrum, OOP, design patterns, microservices architecture, test-driven development, AI-assisted coding tools</w:t>
      </w:r>
      <w:r w:rsidR="00672909" w:rsidRPr="003E74E8">
        <w:rPr>
          <w:rFonts w:ascii="Segoe UI" w:hAnsi="Segoe UI" w:cs="Segoe UI"/>
          <w:sz w:val="20"/>
          <w:szCs w:val="20"/>
        </w:rPr>
        <w:t>, Git/GitHub</w:t>
      </w:r>
    </w:p>
    <w:p w14:paraId="4140D3D8" w14:textId="2E783634" w:rsidR="008C5C1E" w:rsidRPr="003E74E8" w:rsidRDefault="008C5C1E" w:rsidP="008C5C1E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3E74E8">
        <w:rPr>
          <w:rFonts w:ascii="Segoe UI" w:hAnsi="Segoe UI" w:cs="Segoe UI"/>
          <w:b/>
          <w:bCs/>
          <w:sz w:val="20"/>
          <w:szCs w:val="20"/>
        </w:rPr>
        <w:t>Database Technologies:</w:t>
      </w:r>
      <w:r w:rsidRPr="003E74E8">
        <w:rPr>
          <w:rFonts w:ascii="Segoe UI" w:hAnsi="Segoe UI" w:cs="Segoe UI"/>
          <w:sz w:val="20"/>
          <w:szCs w:val="20"/>
        </w:rPr>
        <w:t> MySQL, PostgreSQL, SQL Server, Oracle, AWS RDS, MongoDB, Neo4j</w:t>
      </w:r>
    </w:p>
    <w:p w14:paraId="05135635" w14:textId="3479F0F1" w:rsidR="008C5C1E" w:rsidRPr="003E74E8" w:rsidRDefault="008C5C1E" w:rsidP="008C5C1E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3E74E8">
        <w:rPr>
          <w:rFonts w:ascii="Segoe UI" w:hAnsi="Segoe UI" w:cs="Segoe UI"/>
          <w:b/>
          <w:bCs/>
          <w:sz w:val="20"/>
          <w:szCs w:val="20"/>
        </w:rPr>
        <w:t>Cloud &amp; DevOps:</w:t>
      </w:r>
      <w:r w:rsidRPr="003E74E8">
        <w:rPr>
          <w:rFonts w:ascii="Segoe UI" w:hAnsi="Segoe UI" w:cs="Segoe UI"/>
          <w:sz w:val="20"/>
          <w:szCs w:val="20"/>
        </w:rPr>
        <w:t> AWS (RDS, EC2, S3, Lambda), Azure, CI/CD pipelines, Docker</w:t>
      </w:r>
    </w:p>
    <w:p w14:paraId="086C10CD" w14:textId="357FF577" w:rsidR="008C5C1E" w:rsidRPr="003E74E8" w:rsidRDefault="008C5C1E" w:rsidP="008C5C1E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r w:rsidRPr="003E74E8">
        <w:rPr>
          <w:rFonts w:ascii="Segoe UI" w:hAnsi="Segoe UI" w:cs="Segoe UI"/>
          <w:b/>
          <w:bCs/>
          <w:sz w:val="20"/>
          <w:szCs w:val="20"/>
        </w:rPr>
        <w:t>Security:</w:t>
      </w:r>
      <w:r w:rsidRPr="003E74E8">
        <w:rPr>
          <w:rFonts w:ascii="Segoe UI" w:hAnsi="Segoe UI" w:cs="Segoe UI"/>
          <w:sz w:val="20"/>
          <w:szCs w:val="20"/>
        </w:rPr>
        <w:t> NIST framework, CMMC controls, secure coding practices, database security, access management</w:t>
      </w:r>
    </w:p>
    <w:p w14:paraId="3BA4736C" w14:textId="77777777" w:rsidR="00AC32E7" w:rsidRPr="00524C1E" w:rsidRDefault="00AC32E7" w:rsidP="00262A4E">
      <w:pPr>
        <w:rPr>
          <w:rFonts w:ascii="Segoe UI Semibold" w:hAnsi="Segoe UI Semibold" w:cs="Segoe UI Semibold"/>
        </w:rPr>
      </w:pPr>
    </w:p>
    <w:p w14:paraId="0F8382B3" w14:textId="639C17C5" w:rsidR="00262A4E" w:rsidRPr="000B6DA6" w:rsidRDefault="00262A4E" w:rsidP="00262A4E">
      <w:pPr>
        <w:rPr>
          <w:rFonts w:ascii="Segoe UI Semibold" w:hAnsi="Segoe UI Semibold" w:cs="Segoe UI Semibold"/>
          <w:sz w:val="36"/>
          <w:szCs w:val="36"/>
        </w:rPr>
      </w:pPr>
      <w:r>
        <w:rPr>
          <w:rFonts w:ascii="Segoe UI Semibold" w:hAnsi="Segoe UI Semibold" w:cs="Segoe UI Semibold"/>
          <w:sz w:val="36"/>
          <w:szCs w:val="36"/>
        </w:rPr>
        <w:t xml:space="preserve">CURRENT </w:t>
      </w:r>
      <w:r w:rsidRPr="000B6DA6">
        <w:rPr>
          <w:rFonts w:ascii="Segoe UI Semibold" w:hAnsi="Segoe UI Semibold" w:cs="Segoe UI Semibold"/>
          <w:sz w:val="36"/>
          <w:szCs w:val="36"/>
        </w:rPr>
        <w:t>CERTIFICATIONS</w:t>
      </w:r>
    </w:p>
    <w:p w14:paraId="35169D17" w14:textId="77777777" w:rsidR="00C00BEB" w:rsidRDefault="00C00BEB" w:rsidP="00262A4E">
      <w:pPr>
        <w:rPr>
          <w:rFonts w:ascii="Segoe UI" w:hAnsi="Segoe UI" w:cs="Segoe UI"/>
          <w:i/>
          <w:iCs/>
          <w:sz w:val="16"/>
          <w:szCs w:val="16"/>
        </w:rPr>
        <w:sectPr w:rsidR="00C00BEB" w:rsidSect="008973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274A59" w14:textId="16F79CFB" w:rsidR="00C00BEB" w:rsidRDefault="00262A4E" w:rsidP="00D54DCF">
      <w:pPr>
        <w:ind w:left="90"/>
        <w:rPr>
          <w:rFonts w:ascii="Segoe UI" w:hAnsi="Segoe UI" w:cs="Segoe UI"/>
          <w:i/>
          <w:iCs/>
          <w:sz w:val="16"/>
          <w:szCs w:val="16"/>
          <w:u w:val="single"/>
        </w:rPr>
      </w:pPr>
      <w:r>
        <w:rPr>
          <w:rFonts w:ascii="Segoe UI" w:hAnsi="Segoe UI" w:cs="Segoe UI"/>
          <w:i/>
          <w:iCs/>
          <w:sz w:val="16"/>
          <w:szCs w:val="16"/>
        </w:rPr>
        <w:t xml:space="preserve">  </w:t>
      </w:r>
      <w:r w:rsidRPr="00B272A0">
        <w:rPr>
          <w:rFonts w:ascii="Segoe UI" w:hAnsi="Segoe UI" w:cs="Segoe UI"/>
          <w:i/>
          <w:iCs/>
          <w:sz w:val="16"/>
          <w:szCs w:val="16"/>
        </w:rPr>
        <w:t>(</w:t>
      </w:r>
      <w:r w:rsidR="00C3384C">
        <w:rPr>
          <w:rFonts w:ascii="Segoe UI" w:hAnsi="Segoe UI" w:cs="Segoe UI"/>
          <w:i/>
          <w:iCs/>
          <w:sz w:val="16"/>
          <w:szCs w:val="16"/>
        </w:rPr>
        <w:t>Most are</w:t>
      </w:r>
      <w:r>
        <w:rPr>
          <w:rFonts w:ascii="Segoe UI" w:hAnsi="Segoe UI" w:cs="Segoe UI"/>
          <w:i/>
          <w:iCs/>
          <w:sz w:val="16"/>
          <w:szCs w:val="16"/>
        </w:rPr>
        <w:t xml:space="preserve"> verifiable</w:t>
      </w:r>
      <w:r w:rsidRPr="00B272A0">
        <w:rPr>
          <w:rFonts w:ascii="Segoe UI" w:hAnsi="Segoe UI" w:cs="Segoe UI"/>
          <w:i/>
          <w:iCs/>
          <w:sz w:val="16"/>
          <w:szCs w:val="16"/>
        </w:rPr>
        <w:t xml:space="preserve"> at </w:t>
      </w:r>
      <w:r w:rsidR="00CB48DA" w:rsidRPr="00CB48DA">
        <w:rPr>
          <w:rFonts w:ascii="Segoe UI" w:hAnsi="Segoe UI" w:cs="Segoe UI"/>
          <w:i/>
          <w:iCs/>
          <w:sz w:val="16"/>
          <w:szCs w:val="16"/>
          <w:u w:val="single"/>
        </w:rPr>
        <w:t>credly.com/users/benjamin-lamb</w:t>
      </w:r>
      <w:r w:rsidR="00CB48DA">
        <w:rPr>
          <w:rFonts w:ascii="Segoe UI" w:hAnsi="Segoe UI" w:cs="Segoe UI"/>
          <w:i/>
          <w:iCs/>
          <w:sz w:val="16"/>
          <w:szCs w:val="16"/>
          <w:u w:val="single"/>
        </w:rPr>
        <w:t>)</w:t>
      </w:r>
    </w:p>
    <w:p w14:paraId="658C5D30" w14:textId="602A6F82" w:rsidR="00116916" w:rsidRDefault="00116916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Graduate Certificate in Software Development (VA Tech)</w:t>
      </w:r>
    </w:p>
    <w:p w14:paraId="409C16D1" w14:textId="6BA423AE" w:rsidR="00165A28" w:rsidRDefault="00165A28" w:rsidP="00D54DCF">
      <w:pPr>
        <w:ind w:left="90"/>
        <w:rPr>
          <w:rFonts w:ascii="Segoe UI" w:hAnsi="Segoe UI" w:cs="Segoe UI"/>
          <w:sz w:val="20"/>
          <w:szCs w:val="20"/>
        </w:rPr>
      </w:pPr>
      <w:r w:rsidRPr="00165A28">
        <w:rPr>
          <w:rFonts w:ascii="Segoe UI" w:hAnsi="Segoe UI" w:cs="Segoe UI"/>
          <w:sz w:val="20"/>
          <w:szCs w:val="20"/>
        </w:rPr>
        <w:t>Spring Certified Developer Professional</w:t>
      </w:r>
      <w:r>
        <w:rPr>
          <w:rFonts w:ascii="Segoe UI" w:hAnsi="Segoe UI" w:cs="Segoe UI"/>
          <w:sz w:val="20"/>
          <w:szCs w:val="20"/>
        </w:rPr>
        <w:t xml:space="preserve"> (VMware, 2024)</w:t>
      </w:r>
    </w:p>
    <w:p w14:paraId="1C3E6825" w14:textId="16972CBD" w:rsidR="00262A4E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Oracle Certified Associate (OCA), Java SE8 Programmer</w:t>
      </w:r>
    </w:p>
    <w:p w14:paraId="212E2378" w14:textId="526A67BF" w:rsidR="00262A4E" w:rsidRPr="00E72000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Java Foundations Oracle Associate</w:t>
      </w:r>
      <w:r w:rsidR="00C3384C">
        <w:rPr>
          <w:rFonts w:ascii="Segoe UI" w:hAnsi="Segoe UI" w:cs="Segoe UI"/>
          <w:sz w:val="20"/>
          <w:szCs w:val="20"/>
        </w:rPr>
        <w:t xml:space="preserve"> (93.3% Exam Score)</w:t>
      </w:r>
    </w:p>
    <w:p w14:paraId="021365C6" w14:textId="77777777" w:rsidR="00262A4E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MTA: Java Programming</w:t>
      </w:r>
    </w:p>
    <w:p w14:paraId="75DC6D27" w14:textId="591BE5B5" w:rsidR="00B574BC" w:rsidRDefault="00B574BC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Microsoft MTA: Database/SQL Fundamentals</w:t>
      </w:r>
    </w:p>
    <w:p w14:paraId="1E483516" w14:textId="704FB979" w:rsidR="00884F02" w:rsidRDefault="00884F02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Microsoft MTA: Windows Server Administration</w:t>
      </w:r>
    </w:p>
    <w:p w14:paraId="3D3412BB" w14:textId="023CE9A7" w:rsidR="00262A4E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 xml:space="preserve">Microsoft MTA: </w:t>
      </w:r>
      <w:r>
        <w:rPr>
          <w:rFonts w:ascii="Segoe UI" w:hAnsi="Segoe UI" w:cs="Segoe UI"/>
          <w:sz w:val="20"/>
          <w:szCs w:val="20"/>
        </w:rPr>
        <w:t>Python</w:t>
      </w:r>
      <w:r w:rsidRPr="00E72000">
        <w:rPr>
          <w:rFonts w:ascii="Segoe UI" w:hAnsi="Segoe UI" w:cs="Segoe UI"/>
          <w:sz w:val="20"/>
          <w:szCs w:val="20"/>
        </w:rPr>
        <w:t xml:space="preserve"> Programming</w:t>
      </w:r>
    </w:p>
    <w:p w14:paraId="11BF5373" w14:textId="77777777" w:rsidR="00262A4E" w:rsidRPr="00E72000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Microsoft MTA: JavaScript Programming</w:t>
      </w:r>
    </w:p>
    <w:p w14:paraId="73F12024" w14:textId="77777777" w:rsidR="00262A4E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MTA: HTML/CSS Programming</w:t>
      </w:r>
    </w:p>
    <w:p w14:paraId="175A9CA1" w14:textId="77777777" w:rsidR="00262A4E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365 Administration</w:t>
      </w:r>
    </w:p>
    <w:p w14:paraId="0A378D61" w14:textId="77777777" w:rsidR="00262A4E" w:rsidRPr="00E72000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Azure Fundamentals</w:t>
      </w:r>
    </w:p>
    <w:p w14:paraId="0C437CB1" w14:textId="77777777" w:rsidR="00496507" w:rsidRDefault="00B574BC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CompTIA A+</w:t>
      </w:r>
    </w:p>
    <w:p w14:paraId="7C4B28E0" w14:textId="6EC81110" w:rsidR="00B574BC" w:rsidRDefault="00B574BC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CompTIA Network+</w:t>
      </w:r>
    </w:p>
    <w:p w14:paraId="3C666B3D" w14:textId="3ECD81EB" w:rsidR="00262A4E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CompTIA Security+</w:t>
      </w:r>
    </w:p>
    <w:p w14:paraId="65AB13A6" w14:textId="77777777" w:rsidR="00B574BC" w:rsidRDefault="00B574BC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CompTIA Linux+</w:t>
      </w:r>
    </w:p>
    <w:p w14:paraId="10F6BF67" w14:textId="77777777" w:rsidR="00262A4E" w:rsidRDefault="00262A4E" w:rsidP="00D54DCF">
      <w:pPr>
        <w:ind w:left="90"/>
        <w:rPr>
          <w:rFonts w:ascii="Segoe UI" w:hAnsi="Segoe UI" w:cs="Segoe UI"/>
          <w:i/>
          <w:iCs/>
          <w:sz w:val="20"/>
          <w:szCs w:val="20"/>
        </w:rPr>
      </w:pPr>
      <w:r w:rsidRPr="00A45342">
        <w:rPr>
          <w:rFonts w:ascii="Segoe UI" w:hAnsi="Segoe UI" w:cs="Segoe UI"/>
          <w:i/>
          <w:iCs/>
          <w:sz w:val="20"/>
          <w:szCs w:val="20"/>
        </w:rPr>
        <w:t>2021 CompTIA Secure Infrastructure Specialist</w:t>
      </w:r>
    </w:p>
    <w:p w14:paraId="5C55A1F1" w14:textId="7C8DBB31" w:rsidR="00D875B5" w:rsidRDefault="00D875B5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AWS Developer Associate</w:t>
      </w:r>
    </w:p>
    <w:p w14:paraId="771E589F" w14:textId="545A36DE" w:rsidR="005D3D66" w:rsidRDefault="005D3D66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AWS Certified AI Practi</w:t>
      </w:r>
      <w:r w:rsidR="00FC42CC">
        <w:rPr>
          <w:rFonts w:ascii="Segoe UI" w:hAnsi="Segoe UI" w:cs="Segoe UI"/>
          <w:sz w:val="20"/>
          <w:szCs w:val="20"/>
        </w:rPr>
        <w:t>tioner</w:t>
      </w:r>
    </w:p>
    <w:p w14:paraId="6109E6D4" w14:textId="5F806954" w:rsidR="000905D8" w:rsidRDefault="000905D8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AWS Cloud Practitioner</w:t>
      </w:r>
    </w:p>
    <w:p w14:paraId="3C5F8E91" w14:textId="48157DEB" w:rsidR="000905D8" w:rsidRPr="00262A4E" w:rsidRDefault="000905D8" w:rsidP="00D54DCF">
      <w:pPr>
        <w:ind w:left="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Application Security and Secure Coding (Checkmarx)</w:t>
      </w:r>
    </w:p>
    <w:p w14:paraId="220C9304" w14:textId="77777777" w:rsidR="00262A4E" w:rsidRPr="00E72000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Office Specialist, Excel 2016</w:t>
      </w:r>
    </w:p>
    <w:p w14:paraId="5770CEE7" w14:textId="77777777" w:rsidR="00262A4E" w:rsidRPr="00E72000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Office Specialist, Outlook 2016</w:t>
      </w:r>
    </w:p>
    <w:p w14:paraId="1DBE5494" w14:textId="77777777" w:rsidR="00262A4E" w:rsidRPr="00E72000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Office Specialist, PowerPoint 2016</w:t>
      </w:r>
    </w:p>
    <w:p w14:paraId="0CED269B" w14:textId="5F09D1E1" w:rsidR="00AD29F6" w:rsidRDefault="00262A4E" w:rsidP="00D54DCF">
      <w:pPr>
        <w:ind w:left="90"/>
        <w:rPr>
          <w:rFonts w:ascii="Segoe UI" w:hAnsi="Segoe UI" w:cs="Segoe UI"/>
          <w:sz w:val="20"/>
          <w:szCs w:val="20"/>
        </w:rPr>
      </w:pPr>
      <w:r w:rsidRPr="00E72000">
        <w:rPr>
          <w:rFonts w:ascii="Segoe UI" w:hAnsi="Segoe UI" w:cs="Segoe UI"/>
          <w:sz w:val="20"/>
          <w:szCs w:val="20"/>
        </w:rPr>
        <w:t>Microsoft Office Specialist, Word 2016</w:t>
      </w:r>
    </w:p>
    <w:p w14:paraId="3F9540F7" w14:textId="77777777" w:rsidR="00C00BEB" w:rsidRDefault="00C00BEB" w:rsidP="00016D7E">
      <w:pPr>
        <w:rPr>
          <w:rFonts w:ascii="Segoe UI" w:hAnsi="Segoe UI" w:cs="Segoe UI"/>
          <w:sz w:val="20"/>
          <w:szCs w:val="20"/>
        </w:rPr>
        <w:sectPr w:rsidR="00C00BEB" w:rsidSect="008973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C595F5" w14:textId="77777777" w:rsidR="00C00BEB" w:rsidRDefault="00C00BEB" w:rsidP="00016D7E">
      <w:pPr>
        <w:rPr>
          <w:rFonts w:ascii="Segoe UI" w:hAnsi="Segoe UI" w:cs="Segoe UI"/>
          <w:sz w:val="20"/>
          <w:szCs w:val="20"/>
        </w:rPr>
      </w:pPr>
    </w:p>
    <w:p w14:paraId="224E13F5" w14:textId="58FD64F7" w:rsidR="00C536F9" w:rsidRPr="000B6DA6" w:rsidRDefault="00C536F9">
      <w:pPr>
        <w:rPr>
          <w:rFonts w:ascii="Segoe UI Semibold" w:hAnsi="Segoe UI Semibold" w:cs="Segoe UI Semibold"/>
          <w:sz w:val="36"/>
          <w:szCs w:val="36"/>
        </w:rPr>
      </w:pPr>
      <w:r w:rsidRPr="000B6DA6">
        <w:rPr>
          <w:rFonts w:ascii="Segoe UI Semibold" w:hAnsi="Segoe UI Semibold" w:cs="Segoe UI Semibold"/>
          <w:sz w:val="36"/>
          <w:szCs w:val="36"/>
        </w:rPr>
        <w:t>VOLUNTARY SERVICE</w:t>
      </w:r>
    </w:p>
    <w:p w14:paraId="6375DF00" w14:textId="77777777" w:rsidR="00AD38B0" w:rsidRDefault="00AD38B0" w:rsidP="00AD38B0">
      <w:pPr>
        <w:pStyle w:val="ListParagraph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AD38B0">
        <w:rPr>
          <w:rFonts w:ascii="Segoe UI" w:hAnsi="Segoe UI" w:cs="Segoe UI"/>
          <w:sz w:val="20"/>
          <w:szCs w:val="20"/>
        </w:rPr>
        <w:t>Provide pro-bono website design and maintenance for local mental health nonprofit organization</w:t>
      </w:r>
    </w:p>
    <w:p w14:paraId="414F1DE4" w14:textId="77777777" w:rsidR="00AD38B0" w:rsidRDefault="00AD38B0" w:rsidP="00AD38B0">
      <w:pPr>
        <w:pStyle w:val="ListParagraph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AD38B0">
        <w:rPr>
          <w:rFonts w:ascii="Segoe UI" w:hAnsi="Segoe UI" w:cs="Segoe UI"/>
          <w:sz w:val="20"/>
          <w:szCs w:val="20"/>
        </w:rPr>
        <w:t>Serve</w:t>
      </w:r>
      <w:r>
        <w:rPr>
          <w:rFonts w:ascii="Segoe UI" w:hAnsi="Segoe UI" w:cs="Segoe UI"/>
          <w:sz w:val="20"/>
          <w:szCs w:val="20"/>
        </w:rPr>
        <w:t>d</w:t>
      </w:r>
      <w:r w:rsidRPr="00AD38B0">
        <w:rPr>
          <w:rFonts w:ascii="Segoe UI" w:hAnsi="Segoe UI" w:cs="Segoe UI"/>
          <w:sz w:val="20"/>
          <w:szCs w:val="20"/>
        </w:rPr>
        <w:t xml:space="preserve"> as Notary Public for Commonwealth of Virginia offering no-charge notarizations to community</w:t>
      </w:r>
    </w:p>
    <w:p w14:paraId="1AE5E650" w14:textId="09884F44" w:rsidR="00AD38B0" w:rsidRDefault="00AD38B0" w:rsidP="00AD38B0">
      <w:pPr>
        <w:pStyle w:val="ListParagraph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AD38B0">
        <w:rPr>
          <w:rFonts w:ascii="Segoe UI" w:hAnsi="Segoe UI" w:cs="Segoe UI"/>
          <w:sz w:val="20"/>
          <w:szCs w:val="20"/>
        </w:rPr>
        <w:t xml:space="preserve">Co-managed </w:t>
      </w:r>
      <w:r>
        <w:rPr>
          <w:rFonts w:ascii="Segoe UI" w:hAnsi="Segoe UI" w:cs="Segoe UI"/>
          <w:sz w:val="20"/>
          <w:szCs w:val="20"/>
        </w:rPr>
        <w:t xml:space="preserve">new </w:t>
      </w:r>
      <w:r w:rsidR="004F62F1" w:rsidRPr="004F62F1">
        <w:rPr>
          <w:rFonts w:ascii="Segoe UI" w:hAnsi="Segoe UI" w:cs="Segoe UI"/>
          <w:sz w:val="20"/>
          <w:szCs w:val="20"/>
        </w:rPr>
        <w:t>501(c)(3)</w:t>
      </w:r>
      <w:r w:rsidR="004F62F1">
        <w:rPr>
          <w:rFonts w:ascii="Segoe UI" w:hAnsi="Segoe UI" w:cs="Segoe UI"/>
          <w:sz w:val="20"/>
          <w:szCs w:val="20"/>
        </w:rPr>
        <w:t xml:space="preserve"> </w:t>
      </w:r>
      <w:r w:rsidRPr="00AD38B0">
        <w:rPr>
          <w:rFonts w:ascii="Segoe UI" w:hAnsi="Segoe UI" w:cs="Segoe UI"/>
          <w:sz w:val="20"/>
          <w:szCs w:val="20"/>
        </w:rPr>
        <w:t>nonprofit focused on mental health and addiction treatment in Colorado</w:t>
      </w:r>
    </w:p>
    <w:p w14:paraId="02A3020D" w14:textId="2EBAD963" w:rsidR="005024F4" w:rsidRPr="00B50D51" w:rsidRDefault="00AD38B0" w:rsidP="00AD38B0">
      <w:pPr>
        <w:pStyle w:val="ListParagraph"/>
        <w:numPr>
          <w:ilvl w:val="0"/>
          <w:numId w:val="33"/>
        </w:numPr>
        <w:rPr>
          <w:rFonts w:ascii="Segoe UI" w:hAnsi="Segoe UI" w:cs="Segoe UI"/>
          <w:sz w:val="20"/>
          <w:szCs w:val="20"/>
        </w:rPr>
      </w:pPr>
      <w:r w:rsidRPr="00AD38B0">
        <w:rPr>
          <w:rFonts w:ascii="Segoe UI" w:hAnsi="Segoe UI" w:cs="Segoe UI"/>
          <w:sz w:val="20"/>
          <w:szCs w:val="20"/>
        </w:rPr>
        <w:t xml:space="preserve">Received volunteer service award from Paxton Ministries, a </w:t>
      </w:r>
      <w:r w:rsidR="00CB48DA" w:rsidRPr="004F62F1">
        <w:rPr>
          <w:rFonts w:ascii="Segoe UI" w:hAnsi="Segoe UI" w:cs="Segoe UI"/>
          <w:sz w:val="20"/>
          <w:szCs w:val="20"/>
        </w:rPr>
        <w:t>501(c)(3</w:t>
      </w:r>
      <w:r w:rsidR="00CB48DA">
        <w:rPr>
          <w:rFonts w:ascii="Segoe UI" w:hAnsi="Segoe UI" w:cs="Segoe UI"/>
          <w:sz w:val="20"/>
          <w:szCs w:val="20"/>
        </w:rPr>
        <w:t>)</w:t>
      </w:r>
      <w:r w:rsidRPr="00AD38B0">
        <w:rPr>
          <w:rFonts w:ascii="Segoe UI" w:hAnsi="Segoe UI" w:cs="Segoe UI"/>
          <w:sz w:val="20"/>
          <w:szCs w:val="20"/>
        </w:rPr>
        <w:t xml:space="preserve"> supporting people with disabilities</w:t>
      </w:r>
    </w:p>
    <w:sectPr w:rsidR="005024F4" w:rsidRPr="00B50D51" w:rsidSect="008973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060EEF"/>
    <w:multiLevelType w:val="hybridMultilevel"/>
    <w:tmpl w:val="0D62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C51BB7"/>
    <w:multiLevelType w:val="hybridMultilevel"/>
    <w:tmpl w:val="D4C8BE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7711A18"/>
    <w:multiLevelType w:val="hybridMultilevel"/>
    <w:tmpl w:val="EB72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E0FDB"/>
    <w:multiLevelType w:val="hybridMultilevel"/>
    <w:tmpl w:val="DC4A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18E176D"/>
    <w:multiLevelType w:val="hybridMultilevel"/>
    <w:tmpl w:val="DB4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07911"/>
    <w:multiLevelType w:val="hybridMultilevel"/>
    <w:tmpl w:val="A6E07C16"/>
    <w:lvl w:ilvl="0" w:tplc="3C088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157C5"/>
    <w:multiLevelType w:val="hybridMultilevel"/>
    <w:tmpl w:val="145C7C0C"/>
    <w:lvl w:ilvl="0" w:tplc="9A6479B2">
      <w:start w:val="540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898153E"/>
    <w:multiLevelType w:val="hybridMultilevel"/>
    <w:tmpl w:val="33D25D0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10C5E16"/>
    <w:multiLevelType w:val="hybridMultilevel"/>
    <w:tmpl w:val="754C64A4"/>
    <w:lvl w:ilvl="0" w:tplc="95E6FD50">
      <w:start w:val="540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5647E0"/>
    <w:multiLevelType w:val="hybridMultilevel"/>
    <w:tmpl w:val="3F367DC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6B25E91"/>
    <w:multiLevelType w:val="hybridMultilevel"/>
    <w:tmpl w:val="3EB04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52474204">
    <w:abstractNumId w:val="27"/>
  </w:num>
  <w:num w:numId="2" w16cid:durableId="163471082">
    <w:abstractNumId w:val="13"/>
  </w:num>
  <w:num w:numId="3" w16cid:durableId="1637908148">
    <w:abstractNumId w:val="10"/>
  </w:num>
  <w:num w:numId="4" w16cid:durableId="705983698">
    <w:abstractNumId w:val="30"/>
  </w:num>
  <w:num w:numId="5" w16cid:durableId="734741178">
    <w:abstractNumId w:val="15"/>
  </w:num>
  <w:num w:numId="6" w16cid:durableId="56435601">
    <w:abstractNumId w:val="20"/>
  </w:num>
  <w:num w:numId="7" w16cid:durableId="1569683035">
    <w:abstractNumId w:val="25"/>
  </w:num>
  <w:num w:numId="8" w16cid:durableId="1480347553">
    <w:abstractNumId w:val="9"/>
  </w:num>
  <w:num w:numId="9" w16cid:durableId="902983455">
    <w:abstractNumId w:val="7"/>
  </w:num>
  <w:num w:numId="10" w16cid:durableId="1605842232">
    <w:abstractNumId w:val="6"/>
  </w:num>
  <w:num w:numId="11" w16cid:durableId="1685402533">
    <w:abstractNumId w:val="5"/>
  </w:num>
  <w:num w:numId="12" w16cid:durableId="361710090">
    <w:abstractNumId w:val="4"/>
  </w:num>
  <w:num w:numId="13" w16cid:durableId="522010947">
    <w:abstractNumId w:val="8"/>
  </w:num>
  <w:num w:numId="14" w16cid:durableId="412555225">
    <w:abstractNumId w:val="3"/>
  </w:num>
  <w:num w:numId="15" w16cid:durableId="1706786462">
    <w:abstractNumId w:val="2"/>
  </w:num>
  <w:num w:numId="16" w16cid:durableId="193659514">
    <w:abstractNumId w:val="1"/>
  </w:num>
  <w:num w:numId="17" w16cid:durableId="759907658">
    <w:abstractNumId w:val="0"/>
  </w:num>
  <w:num w:numId="18" w16cid:durableId="608704527">
    <w:abstractNumId w:val="16"/>
  </w:num>
  <w:num w:numId="19" w16cid:durableId="55737723">
    <w:abstractNumId w:val="17"/>
  </w:num>
  <w:num w:numId="20" w16cid:durableId="1001658411">
    <w:abstractNumId w:val="28"/>
  </w:num>
  <w:num w:numId="21" w16cid:durableId="259223857">
    <w:abstractNumId w:val="24"/>
  </w:num>
  <w:num w:numId="22" w16cid:durableId="1759979260">
    <w:abstractNumId w:val="12"/>
  </w:num>
  <w:num w:numId="23" w16cid:durableId="218329217">
    <w:abstractNumId w:val="33"/>
  </w:num>
  <w:num w:numId="24" w16cid:durableId="1920213341">
    <w:abstractNumId w:val="32"/>
  </w:num>
  <w:num w:numId="25" w16cid:durableId="285165846">
    <w:abstractNumId w:val="11"/>
  </w:num>
  <w:num w:numId="26" w16cid:durableId="880632964">
    <w:abstractNumId w:val="14"/>
  </w:num>
  <w:num w:numId="27" w16cid:durableId="963269747">
    <w:abstractNumId w:val="31"/>
  </w:num>
  <w:num w:numId="28" w16cid:durableId="836190300">
    <w:abstractNumId w:val="26"/>
  </w:num>
  <w:num w:numId="29" w16cid:durableId="2108192013">
    <w:abstractNumId w:val="23"/>
  </w:num>
  <w:num w:numId="30" w16cid:durableId="62290353">
    <w:abstractNumId w:val="29"/>
  </w:num>
  <w:num w:numId="31" w16cid:durableId="1298411957">
    <w:abstractNumId w:val="22"/>
  </w:num>
  <w:num w:numId="32" w16cid:durableId="355547080">
    <w:abstractNumId w:val="21"/>
  </w:num>
  <w:num w:numId="33" w16cid:durableId="767848494">
    <w:abstractNumId w:val="18"/>
  </w:num>
  <w:num w:numId="34" w16cid:durableId="10506933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53"/>
    <w:rsid w:val="000004E5"/>
    <w:rsid w:val="0000158A"/>
    <w:rsid w:val="000103E2"/>
    <w:rsid w:val="00016D7E"/>
    <w:rsid w:val="0002024D"/>
    <w:rsid w:val="0002227F"/>
    <w:rsid w:val="00026B6E"/>
    <w:rsid w:val="00027FDE"/>
    <w:rsid w:val="00035F8A"/>
    <w:rsid w:val="00037AE5"/>
    <w:rsid w:val="000451DA"/>
    <w:rsid w:val="000636C6"/>
    <w:rsid w:val="000657B9"/>
    <w:rsid w:val="00074ECA"/>
    <w:rsid w:val="000848B3"/>
    <w:rsid w:val="000905D8"/>
    <w:rsid w:val="000963F6"/>
    <w:rsid w:val="000A34F7"/>
    <w:rsid w:val="000B6DA6"/>
    <w:rsid w:val="000B778B"/>
    <w:rsid w:val="000C255C"/>
    <w:rsid w:val="000C5E29"/>
    <w:rsid w:val="000C76C9"/>
    <w:rsid w:val="000D1A91"/>
    <w:rsid w:val="000D439F"/>
    <w:rsid w:val="000D557F"/>
    <w:rsid w:val="000E05B3"/>
    <w:rsid w:val="000F188C"/>
    <w:rsid w:val="000F39F3"/>
    <w:rsid w:val="001044D0"/>
    <w:rsid w:val="0010490B"/>
    <w:rsid w:val="00116315"/>
    <w:rsid w:val="00116916"/>
    <w:rsid w:val="00125761"/>
    <w:rsid w:val="0013416E"/>
    <w:rsid w:val="00151AD0"/>
    <w:rsid w:val="00155083"/>
    <w:rsid w:val="00155BC4"/>
    <w:rsid w:val="00163C2F"/>
    <w:rsid w:val="00165A28"/>
    <w:rsid w:val="00172AA2"/>
    <w:rsid w:val="001733F9"/>
    <w:rsid w:val="0017643E"/>
    <w:rsid w:val="001818DC"/>
    <w:rsid w:val="001832EA"/>
    <w:rsid w:val="001A3006"/>
    <w:rsid w:val="001A4F58"/>
    <w:rsid w:val="001A51F7"/>
    <w:rsid w:val="001B7F19"/>
    <w:rsid w:val="001D1F94"/>
    <w:rsid w:val="001D73B4"/>
    <w:rsid w:val="002017F5"/>
    <w:rsid w:val="00206689"/>
    <w:rsid w:val="002163F6"/>
    <w:rsid w:val="002361FC"/>
    <w:rsid w:val="00244553"/>
    <w:rsid w:val="00245FBF"/>
    <w:rsid w:val="00245FC1"/>
    <w:rsid w:val="002475EB"/>
    <w:rsid w:val="00252F89"/>
    <w:rsid w:val="00262A4E"/>
    <w:rsid w:val="00262A7D"/>
    <w:rsid w:val="00275689"/>
    <w:rsid w:val="00275797"/>
    <w:rsid w:val="00275EE3"/>
    <w:rsid w:val="0027737B"/>
    <w:rsid w:val="002A3947"/>
    <w:rsid w:val="002B72B9"/>
    <w:rsid w:val="002D11EE"/>
    <w:rsid w:val="002F3D58"/>
    <w:rsid w:val="00304FB7"/>
    <w:rsid w:val="00314A3B"/>
    <w:rsid w:val="00325D3C"/>
    <w:rsid w:val="00325ED1"/>
    <w:rsid w:val="00332AAD"/>
    <w:rsid w:val="00346D0F"/>
    <w:rsid w:val="00347418"/>
    <w:rsid w:val="003777A2"/>
    <w:rsid w:val="003823C1"/>
    <w:rsid w:val="003A380D"/>
    <w:rsid w:val="003A4385"/>
    <w:rsid w:val="003C60EA"/>
    <w:rsid w:val="003D608D"/>
    <w:rsid w:val="003E5D4D"/>
    <w:rsid w:val="003E74E8"/>
    <w:rsid w:val="003E7716"/>
    <w:rsid w:val="003F0DFC"/>
    <w:rsid w:val="003F4345"/>
    <w:rsid w:val="003F681C"/>
    <w:rsid w:val="00416369"/>
    <w:rsid w:val="00424F07"/>
    <w:rsid w:val="00426601"/>
    <w:rsid w:val="00440725"/>
    <w:rsid w:val="0044472A"/>
    <w:rsid w:val="00453BEC"/>
    <w:rsid w:val="00460FB5"/>
    <w:rsid w:val="00483D8F"/>
    <w:rsid w:val="00484ADA"/>
    <w:rsid w:val="00490D41"/>
    <w:rsid w:val="00496507"/>
    <w:rsid w:val="004A2BE4"/>
    <w:rsid w:val="004B267F"/>
    <w:rsid w:val="004B2873"/>
    <w:rsid w:val="004B3028"/>
    <w:rsid w:val="004B3AC5"/>
    <w:rsid w:val="004B57EB"/>
    <w:rsid w:val="004C3F38"/>
    <w:rsid w:val="004C7A03"/>
    <w:rsid w:val="004E4ADC"/>
    <w:rsid w:val="004E6FB4"/>
    <w:rsid w:val="004E7998"/>
    <w:rsid w:val="004F62F1"/>
    <w:rsid w:val="004F7EB6"/>
    <w:rsid w:val="00502053"/>
    <w:rsid w:val="005024F4"/>
    <w:rsid w:val="00503059"/>
    <w:rsid w:val="0051289B"/>
    <w:rsid w:val="00520B4F"/>
    <w:rsid w:val="00524C1E"/>
    <w:rsid w:val="00526B1A"/>
    <w:rsid w:val="00531E68"/>
    <w:rsid w:val="00542DEE"/>
    <w:rsid w:val="0054482C"/>
    <w:rsid w:val="00544ED9"/>
    <w:rsid w:val="0055148D"/>
    <w:rsid w:val="00560109"/>
    <w:rsid w:val="00583588"/>
    <w:rsid w:val="005839E4"/>
    <w:rsid w:val="00597CE0"/>
    <w:rsid w:val="005A1CB3"/>
    <w:rsid w:val="005A2EDB"/>
    <w:rsid w:val="005A3170"/>
    <w:rsid w:val="005A32D2"/>
    <w:rsid w:val="005B2D8F"/>
    <w:rsid w:val="005B7A3C"/>
    <w:rsid w:val="005C031A"/>
    <w:rsid w:val="005C35C7"/>
    <w:rsid w:val="005C472A"/>
    <w:rsid w:val="005C6D82"/>
    <w:rsid w:val="005D208C"/>
    <w:rsid w:val="005D3D66"/>
    <w:rsid w:val="005E10D7"/>
    <w:rsid w:val="005E6084"/>
    <w:rsid w:val="005F01AE"/>
    <w:rsid w:val="006041DD"/>
    <w:rsid w:val="0061053A"/>
    <w:rsid w:val="006142C0"/>
    <w:rsid w:val="0062005C"/>
    <w:rsid w:val="0062147C"/>
    <w:rsid w:val="00621931"/>
    <w:rsid w:val="006257F5"/>
    <w:rsid w:val="00626EB9"/>
    <w:rsid w:val="00645252"/>
    <w:rsid w:val="00645518"/>
    <w:rsid w:val="00661563"/>
    <w:rsid w:val="00665AF2"/>
    <w:rsid w:val="00671F2D"/>
    <w:rsid w:val="00672909"/>
    <w:rsid w:val="006740A7"/>
    <w:rsid w:val="00677B8E"/>
    <w:rsid w:val="00684BE5"/>
    <w:rsid w:val="0069029B"/>
    <w:rsid w:val="006915C7"/>
    <w:rsid w:val="00694E71"/>
    <w:rsid w:val="006968DA"/>
    <w:rsid w:val="006C078B"/>
    <w:rsid w:val="006C5575"/>
    <w:rsid w:val="006C75A7"/>
    <w:rsid w:val="006D3D74"/>
    <w:rsid w:val="006D466B"/>
    <w:rsid w:val="006D4AD0"/>
    <w:rsid w:val="006E6DE4"/>
    <w:rsid w:val="006F2A14"/>
    <w:rsid w:val="006F6BEC"/>
    <w:rsid w:val="006F7CDD"/>
    <w:rsid w:val="007119FE"/>
    <w:rsid w:val="00713766"/>
    <w:rsid w:val="00715B2E"/>
    <w:rsid w:val="007210DA"/>
    <w:rsid w:val="007234BC"/>
    <w:rsid w:val="0074057B"/>
    <w:rsid w:val="00747413"/>
    <w:rsid w:val="007551F5"/>
    <w:rsid w:val="00780CFE"/>
    <w:rsid w:val="00782662"/>
    <w:rsid w:val="00790650"/>
    <w:rsid w:val="0079119D"/>
    <w:rsid w:val="00791EC8"/>
    <w:rsid w:val="007970BA"/>
    <w:rsid w:val="00797163"/>
    <w:rsid w:val="007A01EC"/>
    <w:rsid w:val="007A1521"/>
    <w:rsid w:val="007B5E14"/>
    <w:rsid w:val="007C14B3"/>
    <w:rsid w:val="007D5B73"/>
    <w:rsid w:val="007F3477"/>
    <w:rsid w:val="007F5352"/>
    <w:rsid w:val="008022ED"/>
    <w:rsid w:val="00820378"/>
    <w:rsid w:val="00820CF0"/>
    <w:rsid w:val="00825A83"/>
    <w:rsid w:val="00831D3D"/>
    <w:rsid w:val="0083569A"/>
    <w:rsid w:val="00836969"/>
    <w:rsid w:val="00837984"/>
    <w:rsid w:val="00841117"/>
    <w:rsid w:val="0084520E"/>
    <w:rsid w:val="00850DEE"/>
    <w:rsid w:val="008533C5"/>
    <w:rsid w:val="00860B07"/>
    <w:rsid w:val="008672B9"/>
    <w:rsid w:val="008719E7"/>
    <w:rsid w:val="0087564F"/>
    <w:rsid w:val="008757B0"/>
    <w:rsid w:val="0088197D"/>
    <w:rsid w:val="00884F02"/>
    <w:rsid w:val="00890297"/>
    <w:rsid w:val="00891838"/>
    <w:rsid w:val="0089734F"/>
    <w:rsid w:val="008A41BA"/>
    <w:rsid w:val="008B1516"/>
    <w:rsid w:val="008B3864"/>
    <w:rsid w:val="008C1C2E"/>
    <w:rsid w:val="008C5C1E"/>
    <w:rsid w:val="008D0B6C"/>
    <w:rsid w:val="00904E15"/>
    <w:rsid w:val="00907ED1"/>
    <w:rsid w:val="00910123"/>
    <w:rsid w:val="009208C8"/>
    <w:rsid w:val="00934EBC"/>
    <w:rsid w:val="0094539D"/>
    <w:rsid w:val="00946B7F"/>
    <w:rsid w:val="0095081A"/>
    <w:rsid w:val="009518CC"/>
    <w:rsid w:val="009707A5"/>
    <w:rsid w:val="009718BA"/>
    <w:rsid w:val="009802D5"/>
    <w:rsid w:val="00982C4E"/>
    <w:rsid w:val="009831FF"/>
    <w:rsid w:val="00983D64"/>
    <w:rsid w:val="00983F81"/>
    <w:rsid w:val="00985E5D"/>
    <w:rsid w:val="00991EAF"/>
    <w:rsid w:val="00996DB0"/>
    <w:rsid w:val="009C1A89"/>
    <w:rsid w:val="009C3515"/>
    <w:rsid w:val="009C5A14"/>
    <w:rsid w:val="009D3A76"/>
    <w:rsid w:val="009D3BCD"/>
    <w:rsid w:val="009F1E20"/>
    <w:rsid w:val="009F2A7E"/>
    <w:rsid w:val="009F3E42"/>
    <w:rsid w:val="00A05213"/>
    <w:rsid w:val="00A058A7"/>
    <w:rsid w:val="00A151FD"/>
    <w:rsid w:val="00A163E8"/>
    <w:rsid w:val="00A27B40"/>
    <w:rsid w:val="00A41B1A"/>
    <w:rsid w:val="00A45342"/>
    <w:rsid w:val="00A53863"/>
    <w:rsid w:val="00A568CF"/>
    <w:rsid w:val="00A63500"/>
    <w:rsid w:val="00A8433F"/>
    <w:rsid w:val="00A8742D"/>
    <w:rsid w:val="00A9204E"/>
    <w:rsid w:val="00A95B6F"/>
    <w:rsid w:val="00A95F03"/>
    <w:rsid w:val="00A97685"/>
    <w:rsid w:val="00AA3860"/>
    <w:rsid w:val="00AA758E"/>
    <w:rsid w:val="00AB76D7"/>
    <w:rsid w:val="00AC32E7"/>
    <w:rsid w:val="00AC417F"/>
    <w:rsid w:val="00AC4745"/>
    <w:rsid w:val="00AC4EB1"/>
    <w:rsid w:val="00AD0D35"/>
    <w:rsid w:val="00AD29F6"/>
    <w:rsid w:val="00AD38B0"/>
    <w:rsid w:val="00AD5F8C"/>
    <w:rsid w:val="00AE10FC"/>
    <w:rsid w:val="00AE127B"/>
    <w:rsid w:val="00AE52BD"/>
    <w:rsid w:val="00AF4C83"/>
    <w:rsid w:val="00AF563F"/>
    <w:rsid w:val="00B272A0"/>
    <w:rsid w:val="00B377ED"/>
    <w:rsid w:val="00B50D51"/>
    <w:rsid w:val="00B51EA2"/>
    <w:rsid w:val="00B54A44"/>
    <w:rsid w:val="00B574BC"/>
    <w:rsid w:val="00B579D0"/>
    <w:rsid w:val="00B714E1"/>
    <w:rsid w:val="00B73BED"/>
    <w:rsid w:val="00B82636"/>
    <w:rsid w:val="00BA01DD"/>
    <w:rsid w:val="00BA4FA0"/>
    <w:rsid w:val="00BC21D8"/>
    <w:rsid w:val="00BD0432"/>
    <w:rsid w:val="00C00BEB"/>
    <w:rsid w:val="00C03C2A"/>
    <w:rsid w:val="00C14270"/>
    <w:rsid w:val="00C1463F"/>
    <w:rsid w:val="00C21868"/>
    <w:rsid w:val="00C3384C"/>
    <w:rsid w:val="00C43EC0"/>
    <w:rsid w:val="00C536F9"/>
    <w:rsid w:val="00C56C6F"/>
    <w:rsid w:val="00C669A8"/>
    <w:rsid w:val="00C6720E"/>
    <w:rsid w:val="00C73D08"/>
    <w:rsid w:val="00C86436"/>
    <w:rsid w:val="00C90FC0"/>
    <w:rsid w:val="00C9151B"/>
    <w:rsid w:val="00CA0D7C"/>
    <w:rsid w:val="00CA261D"/>
    <w:rsid w:val="00CA6A7D"/>
    <w:rsid w:val="00CB48DA"/>
    <w:rsid w:val="00CC50D2"/>
    <w:rsid w:val="00CE037F"/>
    <w:rsid w:val="00CE76CE"/>
    <w:rsid w:val="00CE7756"/>
    <w:rsid w:val="00D05A20"/>
    <w:rsid w:val="00D11068"/>
    <w:rsid w:val="00D21900"/>
    <w:rsid w:val="00D26B3B"/>
    <w:rsid w:val="00D31813"/>
    <w:rsid w:val="00D33676"/>
    <w:rsid w:val="00D40FE4"/>
    <w:rsid w:val="00D453CB"/>
    <w:rsid w:val="00D54DCF"/>
    <w:rsid w:val="00D70482"/>
    <w:rsid w:val="00D707A0"/>
    <w:rsid w:val="00D75EEF"/>
    <w:rsid w:val="00D813D7"/>
    <w:rsid w:val="00D8277A"/>
    <w:rsid w:val="00D875B5"/>
    <w:rsid w:val="00D964FA"/>
    <w:rsid w:val="00DA7C83"/>
    <w:rsid w:val="00DC1C38"/>
    <w:rsid w:val="00DC21DB"/>
    <w:rsid w:val="00DC4F11"/>
    <w:rsid w:val="00DC5DE2"/>
    <w:rsid w:val="00DD387F"/>
    <w:rsid w:val="00DD3A8B"/>
    <w:rsid w:val="00DE13F4"/>
    <w:rsid w:val="00DE3576"/>
    <w:rsid w:val="00DF48CE"/>
    <w:rsid w:val="00E034E6"/>
    <w:rsid w:val="00E052DC"/>
    <w:rsid w:val="00E1298A"/>
    <w:rsid w:val="00E1528E"/>
    <w:rsid w:val="00E16048"/>
    <w:rsid w:val="00E22E97"/>
    <w:rsid w:val="00E31241"/>
    <w:rsid w:val="00E35D1B"/>
    <w:rsid w:val="00E5408A"/>
    <w:rsid w:val="00E60D62"/>
    <w:rsid w:val="00E72000"/>
    <w:rsid w:val="00E732B4"/>
    <w:rsid w:val="00E8625D"/>
    <w:rsid w:val="00E862C3"/>
    <w:rsid w:val="00E911D4"/>
    <w:rsid w:val="00E96D24"/>
    <w:rsid w:val="00E96FA3"/>
    <w:rsid w:val="00EA235D"/>
    <w:rsid w:val="00EC00DD"/>
    <w:rsid w:val="00EC50BB"/>
    <w:rsid w:val="00EC547D"/>
    <w:rsid w:val="00EC59A3"/>
    <w:rsid w:val="00ED3BC1"/>
    <w:rsid w:val="00ED4101"/>
    <w:rsid w:val="00EE36E6"/>
    <w:rsid w:val="00EE482F"/>
    <w:rsid w:val="00F03244"/>
    <w:rsid w:val="00F05A83"/>
    <w:rsid w:val="00F26A4C"/>
    <w:rsid w:val="00F35F88"/>
    <w:rsid w:val="00F37C43"/>
    <w:rsid w:val="00F5317B"/>
    <w:rsid w:val="00F53ED4"/>
    <w:rsid w:val="00F5741F"/>
    <w:rsid w:val="00F60C0D"/>
    <w:rsid w:val="00F635E2"/>
    <w:rsid w:val="00F71C79"/>
    <w:rsid w:val="00F73AD0"/>
    <w:rsid w:val="00F84094"/>
    <w:rsid w:val="00F94CB8"/>
    <w:rsid w:val="00FA0F19"/>
    <w:rsid w:val="00FA1F4A"/>
    <w:rsid w:val="00FC0767"/>
    <w:rsid w:val="00FC42CC"/>
    <w:rsid w:val="00FC78AF"/>
    <w:rsid w:val="00FD00ED"/>
    <w:rsid w:val="00FD04CE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BA16"/>
  <w15:chartTrackingRefBased/>
  <w15:docId w15:val="{C4C1D86B-39CD-4E85-9132-5018C37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2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2445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4472A"/>
    <w:pPr>
      <w:ind w:left="720"/>
      <w:contextualSpacing/>
    </w:pPr>
  </w:style>
  <w:style w:type="table" w:styleId="TableGrid">
    <w:name w:val="Table Grid"/>
    <w:basedOn w:val="TableNormal"/>
    <w:uiPriority w:val="39"/>
    <w:rsid w:val="00424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mb\AppData\Local\Microsoft\Office\16.0\DTS\en-US%7b7617D73F-20BA-45C1-AB9B-1A82C3D8721C%7d\%7bE57A3EB2-EC2C-4D41-8E0F-AC96B756CC7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{E57A3EB2-EC2C-4D41-8E0F-AC96B756CC7B}tf02786999_win32.dotx</Template>
  <TotalTime>5606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Lamb</dc:creator>
  <cp:keywords/>
  <dc:description/>
  <cp:lastModifiedBy>Ben Lamb</cp:lastModifiedBy>
  <cp:revision>217</cp:revision>
  <cp:lastPrinted>2025-03-06T18:12:00Z</cp:lastPrinted>
  <dcterms:created xsi:type="dcterms:W3CDTF">2021-11-08T17:13:00Z</dcterms:created>
  <dcterms:modified xsi:type="dcterms:W3CDTF">2025-08-24T14:35:00Z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